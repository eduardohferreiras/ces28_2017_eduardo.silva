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88" w:rsidRPr="0035063A" w:rsidRDefault="00CF6288"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CF6288" w:rsidRPr="00A13A1E" w:rsidRDefault="00CF6288"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CF6288" w:rsidRPr="00A13A1E" w:rsidRDefault="00CF6288"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CF6288" w:rsidRPr="0035063A" w:rsidRDefault="00CF6288"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CF6288" w:rsidRDefault="001F09D0">
      <w:pPr>
        <w:pStyle w:val="Padro"/>
        <w:jc w:val="both"/>
        <w:rPr>
          <w:rFonts w:ascii="Chalkboard" w:hAnsi="Chalkboard" w:cs="Chalkboard"/>
        </w:rPr>
      </w:pPr>
      <w:r>
        <w:rPr>
          <w:rFonts w:ascii="Chalkboard" w:hAnsi="Chalkboard" w:cs="Chalkboard"/>
        </w:rPr>
        <w:t>Eduardo Henrique e Felipe Guimarães</w:t>
      </w:r>
    </w:p>
    <w:p w:rsidR="001F09D0" w:rsidRPr="001F09D0" w:rsidRDefault="001F09D0">
      <w:pPr>
        <w:pStyle w:val="Padro"/>
        <w:jc w:val="both"/>
        <w:rPr>
          <w:rFonts w:ascii="Chalkboard" w:hAnsi="Chalkboard" w:cs="Chalkboard"/>
        </w:rPr>
      </w:pPr>
    </w:p>
    <w:p w:rsidR="00CF6288" w:rsidRPr="00671E17" w:rsidRDefault="00CF6288">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CF6288" w:rsidRPr="00671E17" w:rsidRDefault="00CF6288">
      <w:pPr>
        <w:pStyle w:val="Padro"/>
        <w:autoSpaceDE w:val="0"/>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CF6288" w:rsidRPr="00671E17" w:rsidRDefault="00CF6288">
      <w:pPr>
        <w:pStyle w:val="Padro"/>
        <w:autoSpaceDE w:val="0"/>
        <w:rPr>
          <w:rFonts w:ascii="Chalkboard" w:hAnsi="Chalkboard" w:cs="Chalkboard"/>
          <w:sz w:val="28"/>
          <w:szCs w:val="28"/>
          <w:lang w:eastAsia="ar-SA"/>
        </w:rPr>
      </w:pPr>
    </w:p>
    <w:p w:rsidR="00CF6288" w:rsidRPr="00671E17" w:rsidRDefault="00CF6288"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CF6288"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CF6288" w:rsidRPr="00671E17" w:rsidRDefault="00CF6288"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CF6288" w:rsidRPr="00671E17" w:rsidRDefault="00CF6288" w:rsidP="004A4A5F">
      <w:pPr>
        <w:pStyle w:val="Padro"/>
        <w:jc w:val="both"/>
        <w:rPr>
          <w:rFonts w:ascii="Chalkboard" w:hAnsi="Chalkboard" w:cs="Chalkboard"/>
          <w:lang w:eastAsia="ar-SA"/>
        </w:rPr>
      </w:pPr>
    </w:p>
    <w:p w:rsidR="00CF6288" w:rsidRPr="00671E17" w:rsidRDefault="00CF6288"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CF6288" w:rsidRPr="00671E17" w:rsidRDefault="00CF6288">
      <w:pPr>
        <w:pStyle w:val="Padro"/>
        <w:jc w:val="both"/>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CF6288" w:rsidRPr="00671E17" w:rsidRDefault="00CF6288">
      <w:pPr>
        <w:pStyle w:val="Padro"/>
        <w:tabs>
          <w:tab w:val="left" w:pos="720"/>
        </w:tabs>
        <w:autoSpaceDE w:val="0"/>
        <w:rPr>
          <w:rFonts w:ascii="Chalkboard" w:hAnsi="Chalkboard" w:cs="Chalkboard"/>
          <w:sz w:val="28"/>
          <w:szCs w:val="28"/>
          <w:lang w:eastAsia="ar-SA"/>
        </w:rPr>
      </w:pP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CF6288" w:rsidRPr="003D4C03" w:rsidRDefault="00CF6288"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CF6288" w:rsidRPr="00671E17" w:rsidRDefault="00CF6288">
      <w:pPr>
        <w:pStyle w:val="Padro"/>
        <w:autoSpaceDE w:val="0"/>
        <w:jc w:val="both"/>
        <w:rPr>
          <w:rFonts w:ascii="Chalkboard" w:hAnsi="Chalkboard" w:cs="Chalkboard"/>
          <w:sz w:val="22"/>
          <w:szCs w:val="22"/>
          <w:lang w:eastAsia="ar-SA"/>
        </w:rPr>
      </w:pPr>
    </w:p>
    <w:p w:rsidR="00CF6288" w:rsidRPr="00671E17" w:rsidRDefault="00CF6288">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CF6288" w:rsidRPr="00671E17" w:rsidRDefault="00CF6288">
      <w:pPr>
        <w:pStyle w:val="Padro"/>
        <w:autoSpaceDE w:val="0"/>
        <w:rPr>
          <w:rFonts w:ascii="Chalkboard" w:hAnsi="Chalkboard" w:cs="Chalkboard"/>
          <w:sz w:val="22"/>
          <w:szCs w:val="22"/>
          <w:lang w:eastAsia="ar-SA"/>
        </w:rPr>
      </w:pPr>
    </w:p>
    <w:p w:rsidR="00CF6288" w:rsidRPr="00671E17" w:rsidRDefault="006958DF">
      <w:pPr>
        <w:pStyle w:val="Padro"/>
        <w:jc w:val="center"/>
        <w:rPr>
          <w:rFonts w:ascii="Chalkboard" w:hAnsi="Chalkboard" w:cs="Chalkboard"/>
          <w:lang w:eastAsia="ar-SA"/>
        </w:rPr>
      </w:pPr>
      <w:r>
        <w:rPr>
          <w:rFonts w:ascii="Chalkboard" w:hAnsi="Chalkboard" w:cs="Chalkboard"/>
          <w:noProof/>
          <w:lang w:eastAsia="pt-BR"/>
        </w:rPr>
        <w:pict>
          <v:shape id="Picture 5" o:spid="_x0000_i1029" type="#_x0000_t75" alt="::::::::Desktop:Imagem1.png" style="width:345pt;height:167.25pt;visibility:visible">
            <v:imagedata r:id="rId5" o:title=""/>
          </v:shape>
        </w:pict>
      </w:r>
    </w:p>
    <w:p w:rsidR="00CF6288" w:rsidRPr="00671E17" w:rsidRDefault="00CF6288">
      <w:pPr>
        <w:rPr>
          <w:rFonts w:ascii="Chalkboard" w:hAnsi="Chalkboard" w:cs="Chalkboard"/>
          <w:sz w:val="28"/>
          <w:szCs w:val="28"/>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CF6288" w:rsidRPr="00671E17" w:rsidRDefault="00CF6288">
      <w:pPr>
        <w:pStyle w:val="Padro"/>
        <w:rPr>
          <w:rFonts w:ascii="Chalkboard" w:hAnsi="Chalkboard" w:cs="Chalkboard"/>
          <w:sz w:val="28"/>
          <w:szCs w:val="28"/>
          <w:lang w:eastAsia="ar-SA"/>
        </w:rPr>
      </w:pPr>
    </w:p>
    <w:p w:rsidR="00CF6288" w:rsidRPr="00671E17" w:rsidRDefault="006958DF"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pict>
          <v:shape id="O 1" o:spid="_x0000_i1030" type="#_x0000_t75" style="width:326.25pt;height:267pt;visibility:visible">
            <v:imagedata r:id="rId6" o:title="" cropbottom="-61f" cropright="-10f"/>
            <o:lock v:ext="edit" aspectratio="f"/>
          </v:shape>
        </w:pict>
      </w:r>
    </w:p>
    <w:p w:rsidR="00CF6288" w:rsidRPr="00671E17" w:rsidRDefault="00CF6288">
      <w:pPr>
        <w:pStyle w:val="Padro"/>
        <w:rPr>
          <w:rFonts w:ascii="Chalkboard" w:hAnsi="Chalkboard" w:cs="Chalkboard"/>
          <w:sz w:val="28"/>
          <w:szCs w:val="28"/>
          <w:lang w:eastAsia="ar-SA"/>
        </w:rPr>
      </w:pPr>
    </w:p>
    <w:p w:rsidR="00CF6288" w:rsidRPr="00671E17" w:rsidRDefault="001F09D0"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pict>
          <v:shape id="Picture 9" o:spid="_x0000_i1031" type="#_x0000_t75" alt="::::::::Desktop:Imagem3.png" style="width:498.75pt;height:199.5pt;visibility:visible">
            <v:imagedata r:id="rId7" o:title=""/>
          </v:shape>
        </w:pict>
      </w:r>
    </w:p>
    <w:p w:rsidR="00CF6288" w:rsidRPr="00671E17" w:rsidRDefault="00CF6288">
      <w:pPr>
        <w:pStyle w:val="Padro"/>
        <w:rPr>
          <w:rFonts w:ascii="Chalkboard" w:hAnsi="Chalkboard" w:cs="Chalkboard"/>
          <w:sz w:val="28"/>
          <w:szCs w:val="28"/>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CF6288" w:rsidRPr="00671E17" w:rsidRDefault="00CF6288">
      <w:pPr>
        <w:pStyle w:val="Padro"/>
        <w:autoSpaceDE w:val="0"/>
        <w:rPr>
          <w:rFonts w:ascii="Chalkboard" w:hAnsi="Chalkboard" w:cs="Chalkboard"/>
          <w:sz w:val="23"/>
          <w:szCs w:val="23"/>
          <w:lang w:eastAsia="ar-SA"/>
        </w:rPr>
      </w:pPr>
    </w:p>
    <w:p w:rsidR="00CF6288" w:rsidRPr="00671E17" w:rsidRDefault="00CF6288">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CF6288" w:rsidRPr="00671E17" w:rsidRDefault="00CF6288">
      <w:pPr>
        <w:pStyle w:val="Padro"/>
        <w:autoSpaceDE w:val="0"/>
        <w:jc w:val="both"/>
        <w:rPr>
          <w:rFonts w:ascii="Chalkboard" w:hAnsi="Chalkboard" w:cs="Chalkboard"/>
          <w:lang w:eastAsia="ar-SA"/>
        </w:rPr>
      </w:pP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CF6288" w:rsidRPr="00671E17" w:rsidRDefault="00CF6288"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conhece quais classes do subsistema seriam responsáveis pelo atendimento de uma solicitação e delega solicitações de clientes a objetos apropriados dos subsistemas.</w:t>
      </w: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Reduz dependências de compilação, possivelmente complexas ou circulares.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Facilita a portabilidade do 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CF6288"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CF6288" w:rsidRDefault="00CF6288" w:rsidP="00B25EDD">
      <w:pPr>
        <w:pStyle w:val="Padro"/>
        <w:autoSpaceDE w:val="0"/>
        <w:ind w:left="360"/>
        <w:jc w:val="both"/>
        <w:rPr>
          <w:rFonts w:ascii="Chalkboard" w:hAnsi="Chalkboard" w:cs="Chalkboard"/>
          <w:lang w:eastAsia="ar-SA"/>
        </w:rPr>
      </w:pPr>
    </w:p>
    <w:p w:rsidR="00CF6288" w:rsidRDefault="00CF6288"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w:t>
      </w:r>
      <w:proofErr w:type="gramStart"/>
      <w:r>
        <w:rPr>
          <w:rFonts w:ascii="Comic Sans MS" w:hAnsi="Comic Sans MS" w:cs="Comic Sans MS"/>
        </w:rPr>
        <w:t>pode</w:t>
      </w:r>
      <w:proofErr w:type="gramEnd"/>
      <w:r>
        <w:rPr>
          <w:rFonts w:ascii="Comic Sans MS" w:hAnsi="Comic Sans MS" w:cs="Comic Sans MS"/>
        </w:rPr>
        <w:t xml:space="preserve"> responder depois da implementação se sentir que a implementação ajudará a entender melhor]</w:t>
      </w:r>
    </w:p>
    <w:p w:rsidR="00CF6288" w:rsidRPr="004F7028" w:rsidRDefault="00CF6288" w:rsidP="00B25EDD">
      <w:pPr>
        <w:shd w:val="clear" w:color="auto" w:fill="FFFFFF"/>
        <w:suppressAutoHyphens w:val="0"/>
        <w:spacing w:after="119" w:line="222" w:lineRule="atLeast"/>
        <w:ind w:left="-360" w:firstLine="720"/>
        <w:rPr>
          <w:rFonts w:ascii="Arial" w:eastAsia="Times New Roman" w:hAnsi="Arial" w:cs="Times New Roman"/>
          <w:color w:val="7A7A7A"/>
          <w:kern w:val="0"/>
          <w:sz w:val="15"/>
          <w:szCs w:val="15"/>
          <w:lang w:eastAsia="pt-BR"/>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S</w:t>
      </w:r>
      <w:r w:rsidRPr="00B45419">
        <w:rPr>
          <w:rFonts w:ascii="Arial" w:eastAsia="Times New Roman" w:hAnsi="Arial" w:cs="Times New Roman"/>
          <w:kern w:val="0"/>
          <w:sz w:val="15"/>
          <w:szCs w:val="15"/>
          <w:lang w:val="en-US" w:eastAsia="pt-BR"/>
        </w:rPr>
        <w:t> – Single-</w:t>
      </w:r>
      <w:proofErr w:type="spellStart"/>
      <w:r w:rsidRPr="00B45419">
        <w:rPr>
          <w:rFonts w:ascii="Arial" w:eastAsia="Times New Roman" w:hAnsi="Arial" w:cs="Times New Roman"/>
          <w:kern w:val="0"/>
          <w:sz w:val="15"/>
          <w:szCs w:val="15"/>
          <w:lang w:val="en-US" w:eastAsia="pt-BR"/>
        </w:rPr>
        <w:t>responsiblity</w:t>
      </w:r>
      <w:proofErr w:type="spellEnd"/>
      <w:r w:rsidRPr="00B45419">
        <w:rPr>
          <w:rFonts w:ascii="Arial" w:eastAsia="Times New Roman" w:hAnsi="Arial" w:cs="Times New Roman"/>
          <w:kern w:val="0"/>
          <w:sz w:val="15"/>
          <w:szCs w:val="15"/>
          <w:lang w:val="en-US" w:eastAsia="pt-BR"/>
        </w:rPr>
        <w:t xml:space="preserve"> principle</w:t>
      </w:r>
    </w:p>
    <w:p w:rsidR="00CF6288" w:rsidRPr="00B25EDD"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25EDD">
        <w:rPr>
          <w:rFonts w:ascii="Arial" w:eastAsia="Times New Roman" w:hAnsi="Arial" w:cs="Times New Roman"/>
          <w:b/>
          <w:bCs/>
          <w:kern w:val="0"/>
          <w:sz w:val="15"/>
          <w:szCs w:val="15"/>
          <w:lang w:val="en-US" w:eastAsia="pt-BR"/>
        </w:rPr>
        <w:t>O</w:t>
      </w:r>
      <w:r w:rsidRPr="00B25EDD">
        <w:rPr>
          <w:rFonts w:ascii="Arial" w:eastAsia="Times New Roman" w:hAnsi="Arial" w:cs="Times New Roman"/>
          <w:kern w:val="0"/>
          <w:sz w:val="15"/>
          <w:szCs w:val="15"/>
          <w:lang w:val="en-US" w:eastAsia="pt-BR"/>
        </w:rPr>
        <w:t xml:space="preserve"> – Open-closed principle </w:t>
      </w:r>
    </w:p>
    <w:p w:rsidR="00CF6288" w:rsidRPr="00392F2A"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eastAsia="pt-BR"/>
        </w:rPr>
      </w:pPr>
      <w:proofErr w:type="gramStart"/>
      <w:r>
        <w:rPr>
          <w:rFonts w:ascii="Arial" w:eastAsia="Times New Roman" w:hAnsi="Arial" w:cs="Times New Roman"/>
          <w:kern w:val="0"/>
          <w:sz w:val="15"/>
          <w:szCs w:val="15"/>
          <w:lang w:eastAsia="pt-BR"/>
        </w:rPr>
        <w:t>u</w:t>
      </w:r>
      <w:r w:rsidRPr="00392F2A">
        <w:rPr>
          <w:rFonts w:ascii="Arial" w:eastAsia="Times New Roman" w:hAnsi="Arial" w:cs="Times New Roman"/>
          <w:kern w:val="0"/>
          <w:sz w:val="15"/>
          <w:szCs w:val="15"/>
          <w:lang w:eastAsia="pt-BR"/>
        </w:rPr>
        <w:t>ma</w:t>
      </w:r>
      <w:proofErr w:type="gramEnd"/>
      <w:r w:rsidRPr="00392F2A">
        <w:rPr>
          <w:rFonts w:ascii="Arial" w:eastAsia="Times New Roman" w:hAnsi="Arial" w:cs="Times New Roman"/>
          <w:kern w:val="0"/>
          <w:sz w:val="15"/>
          <w:szCs w:val="15"/>
          <w:lang w:eastAsia="pt-BR"/>
        </w:rPr>
        <w:t xml:space="preserve"> forma de pensar neste princípio: imagine que deseja-se </w:t>
      </w:r>
      <w:proofErr w:type="spellStart"/>
      <w:r w:rsidRPr="00392F2A">
        <w:rPr>
          <w:rFonts w:ascii="Arial" w:eastAsia="Times New Roman" w:hAnsi="Arial" w:cs="Times New Roman"/>
          <w:kern w:val="0"/>
          <w:sz w:val="15"/>
          <w:szCs w:val="15"/>
          <w:lang w:eastAsia="pt-BR"/>
        </w:rPr>
        <w:t>implementer</w:t>
      </w:r>
      <w:proofErr w:type="spellEnd"/>
      <w:r w:rsidRPr="00392F2A">
        <w:rPr>
          <w:rFonts w:ascii="Arial" w:eastAsia="Times New Roman" w:hAnsi="Arial" w:cs="Times New Roman"/>
          <w:kern w:val="0"/>
          <w:sz w:val="15"/>
          <w:szCs w:val="15"/>
          <w:lang w:eastAsia="pt-BR"/>
        </w:rPr>
        <w:t xml:space="preserve"> um framework, que ser</w:t>
      </w:r>
      <w:r>
        <w:rPr>
          <w:rFonts w:ascii="Arial" w:eastAsia="Times New Roman" w:hAnsi="Arial" w:cs="Times New Roman"/>
          <w:kern w:val="0"/>
          <w:sz w:val="15"/>
          <w:szCs w:val="15"/>
          <w:lang w:eastAsia="pt-BR"/>
        </w:rPr>
        <w:t>á disponibilizado apenas compilado, sem acesso ao código fonte. O que fica definido (fechado para modificação</w:t>
      </w:r>
      <w:r w:rsidRPr="00392F2A">
        <w:rPr>
          <w:rFonts w:ascii="Arial" w:eastAsia="Times New Roman" w:hAnsi="Arial" w:cs="Times New Roman"/>
          <w:kern w:val="0"/>
          <w:sz w:val="15"/>
          <w:szCs w:val="15"/>
          <w:lang w:eastAsia="pt-BR"/>
        </w:rPr>
        <w:t>)</w:t>
      </w:r>
      <w:r>
        <w:rPr>
          <w:rFonts w:ascii="Arial" w:eastAsia="Times New Roman" w:hAnsi="Arial" w:cs="Times New Roman"/>
          <w:kern w:val="0"/>
          <w:sz w:val="15"/>
          <w:szCs w:val="15"/>
          <w:lang w:eastAsia="pt-BR"/>
        </w:rPr>
        <w:t xml:space="preserve"> e o que fica passível de ser estendido (aberto para extensão</w:t>
      </w:r>
      <w:proofErr w:type="gramStart"/>
      <w:r>
        <w:rPr>
          <w:rFonts w:ascii="Arial" w:eastAsia="Times New Roman" w:hAnsi="Arial" w:cs="Times New Roman"/>
          <w:kern w:val="0"/>
          <w:sz w:val="15"/>
          <w:szCs w:val="15"/>
          <w:lang w:eastAsia="pt-BR"/>
        </w:rPr>
        <w:t>)?.</w:t>
      </w:r>
      <w:proofErr w:type="gramEnd"/>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L</w:t>
      </w:r>
      <w:r w:rsidRPr="00B45419">
        <w:rPr>
          <w:rFonts w:ascii="Arial" w:eastAsia="Times New Roman" w:hAnsi="Arial" w:cs="Times New Roman"/>
          <w:kern w:val="0"/>
          <w:sz w:val="15"/>
          <w:szCs w:val="15"/>
          <w:lang w:val="en-US" w:eastAsia="pt-BR"/>
        </w:rPr>
        <w:t xml:space="preserve"> – </w:t>
      </w:r>
      <w:proofErr w:type="spellStart"/>
      <w:r w:rsidRPr="00B45419">
        <w:rPr>
          <w:rFonts w:ascii="Arial" w:eastAsia="Times New Roman" w:hAnsi="Arial" w:cs="Times New Roman"/>
          <w:kern w:val="0"/>
          <w:sz w:val="15"/>
          <w:szCs w:val="15"/>
          <w:lang w:val="en-US" w:eastAsia="pt-BR"/>
        </w:rPr>
        <w:t>Liskov</w:t>
      </w:r>
      <w:proofErr w:type="spellEnd"/>
      <w:r w:rsidRPr="00B45419">
        <w:rPr>
          <w:rFonts w:ascii="Arial" w:eastAsia="Times New Roman" w:hAnsi="Arial" w:cs="Times New Roman"/>
          <w:kern w:val="0"/>
          <w:sz w:val="15"/>
          <w:szCs w:val="15"/>
          <w:lang w:val="en-US" w:eastAsia="pt-BR"/>
        </w:rPr>
        <w:t xml:space="preserve"> substitution principle</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I</w:t>
      </w:r>
      <w:r w:rsidRPr="00B45419">
        <w:rPr>
          <w:rFonts w:ascii="Arial" w:eastAsia="Times New Roman" w:hAnsi="Arial" w:cs="Times New Roman"/>
          <w:kern w:val="0"/>
          <w:sz w:val="15"/>
          <w:szCs w:val="15"/>
          <w:lang w:val="en-US" w:eastAsia="pt-BR"/>
        </w:rPr>
        <w:t> – Interface segregation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D</w:t>
      </w:r>
      <w:r w:rsidRPr="00B45419">
        <w:rPr>
          <w:rFonts w:ascii="Arial" w:eastAsia="Times New Roman" w:hAnsi="Arial" w:cs="Times New Roman"/>
          <w:kern w:val="0"/>
          <w:sz w:val="15"/>
          <w:szCs w:val="15"/>
          <w:lang w:val="en-US" w:eastAsia="pt-BR"/>
        </w:rPr>
        <w:t> – Dependency Inversion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Pr>
          <w:rFonts w:ascii="Arial" w:eastAsia="Times New Roman" w:hAnsi="Arial" w:cs="Times New Roman"/>
          <w:b/>
          <w:bCs/>
          <w:kern w:val="0"/>
          <w:sz w:val="15"/>
          <w:szCs w:val="15"/>
          <w:lang w:val="en-US" w:eastAsia="pt-BR"/>
        </w:rPr>
        <w:t>GRASP</w:t>
      </w:r>
      <w:r w:rsidRPr="009D12D4">
        <w:rPr>
          <w:rFonts w:ascii="Arial" w:eastAsia="Times New Roman" w:hAnsi="Arial" w:cs="Times New Roman"/>
          <w:kern w:val="0"/>
          <w:sz w:val="15"/>
          <w:szCs w:val="15"/>
          <w:lang w:val="en-US" w:eastAsia="pt-BR"/>
        </w:rPr>
        <w:t>:</w:t>
      </w:r>
      <w:r>
        <w:rPr>
          <w:rFonts w:ascii="Arial" w:eastAsia="Times New Roman" w:hAnsi="Arial" w:cs="Times New Roman"/>
          <w:kern w:val="0"/>
          <w:sz w:val="15"/>
          <w:szCs w:val="15"/>
          <w:lang w:val="en-US" w:eastAsia="pt-BR"/>
        </w:rPr>
        <w:t xml:space="preserve"> </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1.1</w:t>
      </w:r>
      <w:r w:rsidRPr="009D12D4">
        <w:rPr>
          <w:rFonts w:ascii="Arial" w:eastAsia="Times New Roman" w:hAnsi="Arial" w:cs="Times New Roman"/>
          <w:kern w:val="0"/>
          <w:sz w:val="15"/>
          <w:szCs w:val="15"/>
          <w:lang w:val="en-US" w:eastAsia="pt-BR"/>
        </w:rPr>
        <w:tab/>
        <w:t>Controller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1.2</w:t>
      </w:r>
      <w:r w:rsidRPr="009D12D4">
        <w:rPr>
          <w:rFonts w:ascii="Arial" w:eastAsia="Times New Roman" w:hAnsi="Arial" w:cs="Times New Roman"/>
          <w:kern w:val="0"/>
          <w:sz w:val="15"/>
          <w:szCs w:val="15"/>
          <w:lang w:val="en-US" w:eastAsia="pt-BR"/>
        </w:rPr>
        <w:tab/>
        <w:t>Creator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1.3</w:t>
      </w:r>
      <w:r w:rsidRPr="009D12D4">
        <w:rPr>
          <w:rFonts w:ascii="Arial" w:eastAsia="Times New Roman" w:hAnsi="Arial" w:cs="Times New Roman"/>
          <w:kern w:val="0"/>
          <w:sz w:val="15"/>
          <w:szCs w:val="15"/>
          <w:lang w:val="en-US" w:eastAsia="pt-BR"/>
        </w:rPr>
        <w:tab/>
        <w:t>High cohesion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1.4</w:t>
      </w:r>
      <w:r w:rsidRPr="009D12D4">
        <w:rPr>
          <w:rFonts w:ascii="Arial" w:eastAsia="Times New Roman" w:hAnsi="Arial" w:cs="Times New Roman"/>
          <w:kern w:val="0"/>
          <w:sz w:val="15"/>
          <w:szCs w:val="15"/>
          <w:lang w:val="en-US" w:eastAsia="pt-BR"/>
        </w:rPr>
        <w:tab/>
        <w:t>Indirection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1.5</w:t>
      </w:r>
      <w:r w:rsidRPr="009D12D4">
        <w:rPr>
          <w:rFonts w:ascii="Arial" w:eastAsia="Times New Roman" w:hAnsi="Arial" w:cs="Times New Roman"/>
          <w:kern w:val="0"/>
          <w:sz w:val="15"/>
          <w:szCs w:val="15"/>
          <w:lang w:val="en-US" w:eastAsia="pt-BR"/>
        </w:rPr>
        <w:tab/>
        <w:t>Information expert</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1.6</w:t>
      </w:r>
      <w:r w:rsidRPr="009D12D4">
        <w:rPr>
          <w:rFonts w:ascii="Arial" w:eastAsia="Times New Roman" w:hAnsi="Arial" w:cs="Times New Roman"/>
          <w:kern w:val="0"/>
          <w:sz w:val="15"/>
          <w:szCs w:val="15"/>
          <w:lang w:val="en-US" w:eastAsia="pt-BR"/>
        </w:rPr>
        <w:tab/>
        <w:t>Low coupling</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1.7</w:t>
      </w:r>
      <w:r w:rsidRPr="009D12D4">
        <w:rPr>
          <w:rFonts w:ascii="Arial" w:eastAsia="Times New Roman" w:hAnsi="Arial" w:cs="Times New Roman"/>
          <w:kern w:val="0"/>
          <w:sz w:val="15"/>
          <w:szCs w:val="15"/>
          <w:lang w:val="en-US" w:eastAsia="pt-BR"/>
        </w:rPr>
        <w:tab/>
        <w:t>Polymorphism</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1.8</w:t>
      </w:r>
      <w:r w:rsidRPr="009D12D4">
        <w:rPr>
          <w:rFonts w:ascii="Arial" w:eastAsia="Times New Roman" w:hAnsi="Arial" w:cs="Times New Roman"/>
          <w:kern w:val="0"/>
          <w:sz w:val="15"/>
          <w:szCs w:val="15"/>
          <w:lang w:val="en-US" w:eastAsia="pt-BR"/>
        </w:rPr>
        <w:tab/>
        <w:t>Protected variations</w:t>
      </w:r>
    </w:p>
    <w:p w:rsidR="00CF6288"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1.9</w:t>
      </w:r>
      <w:r w:rsidRPr="009D12D4">
        <w:rPr>
          <w:rFonts w:ascii="Arial" w:eastAsia="Times New Roman" w:hAnsi="Arial" w:cs="Times New Roman"/>
          <w:kern w:val="0"/>
          <w:sz w:val="15"/>
          <w:szCs w:val="15"/>
          <w:lang w:val="en-US" w:eastAsia="pt-BR"/>
        </w:rPr>
        <w:tab/>
        <w:t>Pure fabrication</w:t>
      </w:r>
    </w:p>
    <w:p w:rsidR="00F81347" w:rsidRDefault="00F81347"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p>
    <w:p w:rsidR="00F81347" w:rsidRPr="00EA233E" w:rsidRDefault="00EA233E" w:rsidP="009D12D4">
      <w:pPr>
        <w:shd w:val="clear" w:color="auto" w:fill="FFFFFF"/>
        <w:suppressAutoHyphens w:val="0"/>
        <w:spacing w:after="119" w:line="222" w:lineRule="atLeast"/>
        <w:ind w:left="360"/>
        <w:rPr>
          <w:rFonts w:ascii="Arial" w:eastAsia="Times New Roman" w:hAnsi="Arial" w:cs="Times New Roman"/>
          <w:color w:val="92D050"/>
          <w:kern w:val="0"/>
          <w:sz w:val="18"/>
          <w:szCs w:val="15"/>
          <w:lang w:val="en-US" w:eastAsia="pt-BR"/>
        </w:rPr>
      </w:pPr>
      <w:proofErr w:type="spellStart"/>
      <w:r>
        <w:rPr>
          <w:rFonts w:ascii="Arial" w:eastAsia="Times New Roman" w:hAnsi="Arial" w:cs="Times New Roman"/>
          <w:color w:val="92D050"/>
          <w:kern w:val="0"/>
          <w:sz w:val="18"/>
          <w:szCs w:val="15"/>
          <w:lang w:val="en-US" w:eastAsia="pt-BR"/>
        </w:rPr>
        <w:t>Princí</w:t>
      </w:r>
      <w:r w:rsidR="00F81347" w:rsidRPr="00EA233E">
        <w:rPr>
          <w:rFonts w:ascii="Arial" w:eastAsia="Times New Roman" w:hAnsi="Arial" w:cs="Times New Roman"/>
          <w:color w:val="92D050"/>
          <w:kern w:val="0"/>
          <w:sz w:val="18"/>
          <w:szCs w:val="15"/>
          <w:lang w:val="en-US" w:eastAsia="pt-BR"/>
        </w:rPr>
        <w:t>p</w:t>
      </w:r>
      <w:r>
        <w:rPr>
          <w:rFonts w:ascii="Arial" w:eastAsia="Times New Roman" w:hAnsi="Arial" w:cs="Times New Roman"/>
          <w:color w:val="92D050"/>
          <w:kern w:val="0"/>
          <w:sz w:val="18"/>
          <w:szCs w:val="15"/>
          <w:lang w:val="en-US" w:eastAsia="pt-BR"/>
        </w:rPr>
        <w:t>i</w:t>
      </w:r>
      <w:r w:rsidR="00F81347" w:rsidRPr="00EA233E">
        <w:rPr>
          <w:rFonts w:ascii="Arial" w:eastAsia="Times New Roman" w:hAnsi="Arial" w:cs="Times New Roman"/>
          <w:color w:val="92D050"/>
          <w:kern w:val="0"/>
          <w:sz w:val="18"/>
          <w:szCs w:val="15"/>
          <w:lang w:val="en-US" w:eastAsia="pt-BR"/>
        </w:rPr>
        <w:t>os</w:t>
      </w:r>
      <w:proofErr w:type="spellEnd"/>
      <w:r w:rsidR="00F81347" w:rsidRPr="00EA233E">
        <w:rPr>
          <w:rFonts w:ascii="Arial" w:eastAsia="Times New Roman" w:hAnsi="Arial" w:cs="Times New Roman"/>
          <w:color w:val="92D050"/>
          <w:kern w:val="0"/>
          <w:sz w:val="18"/>
          <w:szCs w:val="15"/>
          <w:lang w:val="en-US" w:eastAsia="pt-BR"/>
        </w:rPr>
        <w:t xml:space="preserve"> do SOLID </w:t>
      </w:r>
      <w:proofErr w:type="spellStart"/>
      <w:r w:rsidR="00F81347" w:rsidRPr="00EA233E">
        <w:rPr>
          <w:rFonts w:ascii="Arial" w:eastAsia="Times New Roman" w:hAnsi="Arial" w:cs="Times New Roman"/>
          <w:color w:val="92D050"/>
          <w:kern w:val="0"/>
          <w:sz w:val="18"/>
          <w:szCs w:val="15"/>
          <w:lang w:val="en-US" w:eastAsia="pt-BR"/>
        </w:rPr>
        <w:t>promovidos</w:t>
      </w:r>
      <w:proofErr w:type="spellEnd"/>
      <w:r w:rsidR="00F81347" w:rsidRPr="00EA233E">
        <w:rPr>
          <w:rFonts w:ascii="Arial" w:eastAsia="Times New Roman" w:hAnsi="Arial" w:cs="Times New Roman"/>
          <w:color w:val="92D050"/>
          <w:kern w:val="0"/>
          <w:sz w:val="18"/>
          <w:szCs w:val="15"/>
          <w:lang w:val="en-US" w:eastAsia="pt-BR"/>
        </w:rPr>
        <w:t>:</w:t>
      </w:r>
    </w:p>
    <w:p w:rsidR="00CF6288" w:rsidRPr="00EA233E" w:rsidRDefault="00F81347" w:rsidP="00EA233E">
      <w:pPr>
        <w:shd w:val="clear" w:color="auto" w:fill="FFFFFF"/>
        <w:suppressAutoHyphens w:val="0"/>
        <w:spacing w:after="119" w:line="222" w:lineRule="atLeast"/>
        <w:ind w:left="360"/>
        <w:rPr>
          <w:rFonts w:ascii="Arial" w:eastAsia="Times New Roman" w:hAnsi="Arial" w:cs="Times New Roman"/>
          <w:color w:val="92D050"/>
          <w:kern w:val="0"/>
          <w:sz w:val="18"/>
          <w:szCs w:val="15"/>
          <w:lang w:val="en-US" w:eastAsia="pt-BR"/>
        </w:rPr>
      </w:pPr>
      <w:r w:rsidRPr="00EA233E">
        <w:rPr>
          <w:rFonts w:ascii="Arial" w:eastAsia="Times New Roman" w:hAnsi="Arial" w:cs="Times New Roman"/>
          <w:color w:val="92D050"/>
          <w:kern w:val="0"/>
          <w:sz w:val="18"/>
          <w:szCs w:val="15"/>
          <w:lang w:val="en-US" w:eastAsia="pt-BR"/>
        </w:rPr>
        <w:tab/>
      </w:r>
      <w:r w:rsidR="00EA233E" w:rsidRPr="00EA233E">
        <w:rPr>
          <w:rFonts w:ascii="Arial" w:eastAsia="Times New Roman" w:hAnsi="Arial" w:cs="Times New Roman"/>
          <w:color w:val="92D050"/>
          <w:kern w:val="0"/>
          <w:sz w:val="18"/>
          <w:szCs w:val="15"/>
          <w:lang w:val="en-US" w:eastAsia="pt-BR"/>
        </w:rPr>
        <w:t xml:space="preserve">Single-Responsibility, </w:t>
      </w:r>
      <w:proofErr w:type="spellStart"/>
      <w:r w:rsidR="00EA233E" w:rsidRPr="00EA233E">
        <w:rPr>
          <w:rFonts w:ascii="Arial" w:eastAsia="Times New Roman" w:hAnsi="Arial" w:cs="Times New Roman"/>
          <w:color w:val="92D050"/>
          <w:kern w:val="0"/>
          <w:sz w:val="18"/>
          <w:szCs w:val="15"/>
          <w:lang w:val="en-US" w:eastAsia="pt-BR"/>
        </w:rPr>
        <w:t>pois</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isola</w:t>
      </w:r>
      <w:proofErr w:type="spellEnd"/>
      <w:r w:rsidR="00EA233E" w:rsidRPr="00EA233E">
        <w:rPr>
          <w:rFonts w:ascii="Arial" w:eastAsia="Times New Roman" w:hAnsi="Arial" w:cs="Times New Roman"/>
          <w:color w:val="92D050"/>
          <w:kern w:val="0"/>
          <w:sz w:val="18"/>
          <w:szCs w:val="15"/>
          <w:lang w:val="en-US" w:eastAsia="pt-BR"/>
        </w:rPr>
        <w:t xml:space="preserve"> a </w:t>
      </w:r>
      <w:proofErr w:type="spellStart"/>
      <w:r w:rsidR="00EA233E" w:rsidRPr="00EA233E">
        <w:rPr>
          <w:rFonts w:ascii="Arial" w:eastAsia="Times New Roman" w:hAnsi="Arial" w:cs="Times New Roman"/>
          <w:color w:val="92D050"/>
          <w:kern w:val="0"/>
          <w:sz w:val="18"/>
          <w:szCs w:val="15"/>
          <w:lang w:val="en-US" w:eastAsia="pt-BR"/>
        </w:rPr>
        <w:t>responsabilidade</w:t>
      </w:r>
      <w:proofErr w:type="spellEnd"/>
      <w:r w:rsidR="00EA233E" w:rsidRPr="00EA233E">
        <w:rPr>
          <w:rFonts w:ascii="Arial" w:eastAsia="Times New Roman" w:hAnsi="Arial" w:cs="Times New Roman"/>
          <w:color w:val="92D050"/>
          <w:kern w:val="0"/>
          <w:sz w:val="18"/>
          <w:szCs w:val="15"/>
          <w:lang w:val="en-US" w:eastAsia="pt-BR"/>
        </w:rPr>
        <w:t xml:space="preserve"> de se </w:t>
      </w:r>
      <w:proofErr w:type="spellStart"/>
      <w:r w:rsidR="00EA233E" w:rsidRPr="00EA233E">
        <w:rPr>
          <w:rFonts w:ascii="Arial" w:eastAsia="Times New Roman" w:hAnsi="Arial" w:cs="Times New Roman"/>
          <w:color w:val="92D050"/>
          <w:kern w:val="0"/>
          <w:sz w:val="18"/>
          <w:szCs w:val="15"/>
          <w:lang w:val="en-US" w:eastAsia="pt-BR"/>
        </w:rPr>
        <w:t>comunicar</w:t>
      </w:r>
      <w:proofErr w:type="spellEnd"/>
      <w:r w:rsidR="00EA233E" w:rsidRPr="00EA233E">
        <w:rPr>
          <w:rFonts w:ascii="Arial" w:eastAsia="Times New Roman" w:hAnsi="Arial" w:cs="Times New Roman"/>
          <w:color w:val="92D050"/>
          <w:kern w:val="0"/>
          <w:sz w:val="18"/>
          <w:szCs w:val="15"/>
          <w:lang w:val="en-US" w:eastAsia="pt-BR"/>
        </w:rPr>
        <w:t xml:space="preserve"> com a </w:t>
      </w:r>
      <w:proofErr w:type="spellStart"/>
      <w:r w:rsidR="00EA233E" w:rsidRPr="00EA233E">
        <w:rPr>
          <w:rFonts w:ascii="Arial" w:eastAsia="Times New Roman" w:hAnsi="Arial" w:cs="Times New Roman"/>
          <w:color w:val="92D050"/>
          <w:kern w:val="0"/>
          <w:sz w:val="18"/>
          <w:szCs w:val="15"/>
          <w:lang w:val="en-US" w:eastAsia="pt-BR"/>
        </w:rPr>
        <w:t>aplicação</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somente</w:t>
      </w:r>
      <w:proofErr w:type="spellEnd"/>
      <w:r w:rsidR="00EA233E" w:rsidRPr="00EA233E">
        <w:rPr>
          <w:rFonts w:ascii="Arial" w:eastAsia="Times New Roman" w:hAnsi="Arial" w:cs="Times New Roman"/>
          <w:color w:val="92D050"/>
          <w:kern w:val="0"/>
          <w:sz w:val="18"/>
          <w:szCs w:val="15"/>
          <w:lang w:val="en-US" w:eastAsia="pt-BR"/>
        </w:rPr>
        <w:t xml:space="preserve"> à </w:t>
      </w:r>
      <w:proofErr w:type="spellStart"/>
      <w:r w:rsidR="00EA233E" w:rsidRPr="00EA233E">
        <w:rPr>
          <w:rFonts w:ascii="Arial" w:eastAsia="Times New Roman" w:hAnsi="Arial" w:cs="Times New Roman"/>
          <w:color w:val="92D050"/>
          <w:kern w:val="0"/>
          <w:sz w:val="18"/>
          <w:szCs w:val="15"/>
          <w:lang w:val="en-US" w:eastAsia="pt-BR"/>
        </w:rPr>
        <w:t>classe</w:t>
      </w:r>
      <w:proofErr w:type="spellEnd"/>
      <w:r w:rsidR="00EA233E" w:rsidRPr="00EA233E">
        <w:rPr>
          <w:rFonts w:ascii="Arial" w:eastAsia="Times New Roman" w:hAnsi="Arial" w:cs="Times New Roman"/>
          <w:color w:val="92D050"/>
          <w:kern w:val="0"/>
          <w:sz w:val="18"/>
          <w:szCs w:val="15"/>
          <w:lang w:val="en-US" w:eastAsia="pt-BR"/>
        </w:rPr>
        <w:t xml:space="preserve"> Façade. </w:t>
      </w:r>
      <w:proofErr w:type="spellStart"/>
      <w:r w:rsidR="00EA233E" w:rsidRPr="00EA233E">
        <w:rPr>
          <w:rFonts w:ascii="Arial" w:eastAsia="Times New Roman" w:hAnsi="Arial" w:cs="Times New Roman"/>
          <w:color w:val="92D050"/>
          <w:kern w:val="0"/>
          <w:sz w:val="18"/>
          <w:szCs w:val="15"/>
          <w:lang w:val="en-US" w:eastAsia="pt-BR"/>
        </w:rPr>
        <w:t>Além</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desse</w:t>
      </w:r>
      <w:proofErr w:type="spellEnd"/>
      <w:r w:rsidR="00EA233E" w:rsidRPr="00EA233E">
        <w:rPr>
          <w:rFonts w:ascii="Arial" w:eastAsia="Times New Roman" w:hAnsi="Arial" w:cs="Times New Roman"/>
          <w:color w:val="92D050"/>
          <w:kern w:val="0"/>
          <w:sz w:val="18"/>
          <w:szCs w:val="15"/>
          <w:lang w:val="en-US" w:eastAsia="pt-BR"/>
        </w:rPr>
        <w:t xml:space="preserve">, o Open-Close principle, </w:t>
      </w:r>
      <w:proofErr w:type="spellStart"/>
      <w:r w:rsidR="00EA233E" w:rsidRPr="00EA233E">
        <w:rPr>
          <w:rFonts w:ascii="Arial" w:eastAsia="Times New Roman" w:hAnsi="Arial" w:cs="Times New Roman"/>
          <w:color w:val="92D050"/>
          <w:kern w:val="0"/>
          <w:sz w:val="18"/>
          <w:szCs w:val="15"/>
          <w:lang w:val="en-US" w:eastAsia="pt-BR"/>
        </w:rPr>
        <w:t>pois</w:t>
      </w:r>
      <w:proofErr w:type="spellEnd"/>
      <w:r w:rsidR="00EA233E" w:rsidRPr="00EA233E">
        <w:rPr>
          <w:rFonts w:ascii="Arial" w:eastAsia="Times New Roman" w:hAnsi="Arial" w:cs="Times New Roman"/>
          <w:color w:val="92D050"/>
          <w:kern w:val="0"/>
          <w:sz w:val="18"/>
          <w:szCs w:val="15"/>
          <w:lang w:val="en-US" w:eastAsia="pt-BR"/>
        </w:rPr>
        <w:t xml:space="preserve"> se for </w:t>
      </w:r>
      <w:proofErr w:type="spellStart"/>
      <w:r w:rsidR="00EA233E" w:rsidRPr="00EA233E">
        <w:rPr>
          <w:rFonts w:ascii="Arial" w:eastAsia="Times New Roman" w:hAnsi="Arial" w:cs="Times New Roman"/>
          <w:color w:val="92D050"/>
          <w:kern w:val="0"/>
          <w:sz w:val="18"/>
          <w:szCs w:val="15"/>
          <w:lang w:val="en-US" w:eastAsia="pt-BR"/>
        </w:rPr>
        <w:t>restrito</w:t>
      </w:r>
      <w:proofErr w:type="spellEnd"/>
      <w:r w:rsidR="00EA233E" w:rsidRPr="00EA233E">
        <w:rPr>
          <w:rFonts w:ascii="Arial" w:eastAsia="Times New Roman" w:hAnsi="Arial" w:cs="Times New Roman"/>
          <w:color w:val="92D050"/>
          <w:kern w:val="0"/>
          <w:sz w:val="18"/>
          <w:szCs w:val="15"/>
          <w:lang w:val="en-US" w:eastAsia="pt-BR"/>
        </w:rPr>
        <w:t xml:space="preserve"> o </w:t>
      </w:r>
      <w:proofErr w:type="spellStart"/>
      <w:r w:rsidR="00EA233E" w:rsidRPr="00EA233E">
        <w:rPr>
          <w:rFonts w:ascii="Arial" w:eastAsia="Times New Roman" w:hAnsi="Arial" w:cs="Times New Roman"/>
          <w:color w:val="92D050"/>
          <w:kern w:val="0"/>
          <w:sz w:val="18"/>
          <w:szCs w:val="15"/>
          <w:lang w:val="en-US" w:eastAsia="pt-BR"/>
        </w:rPr>
        <w:t>acesso</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somente</w:t>
      </w:r>
      <w:proofErr w:type="spellEnd"/>
      <w:r w:rsidR="00EA233E" w:rsidRPr="00EA233E">
        <w:rPr>
          <w:rFonts w:ascii="Arial" w:eastAsia="Times New Roman" w:hAnsi="Arial" w:cs="Times New Roman"/>
          <w:color w:val="92D050"/>
          <w:kern w:val="0"/>
          <w:sz w:val="18"/>
          <w:szCs w:val="15"/>
          <w:lang w:val="en-US" w:eastAsia="pt-BR"/>
        </w:rPr>
        <w:t xml:space="preserve"> à </w:t>
      </w:r>
      <w:proofErr w:type="spellStart"/>
      <w:r w:rsidR="00EA233E" w:rsidRPr="00EA233E">
        <w:rPr>
          <w:rFonts w:ascii="Arial" w:eastAsia="Times New Roman" w:hAnsi="Arial" w:cs="Times New Roman"/>
          <w:color w:val="92D050"/>
          <w:kern w:val="0"/>
          <w:sz w:val="18"/>
          <w:szCs w:val="15"/>
          <w:lang w:val="en-US" w:eastAsia="pt-BR"/>
        </w:rPr>
        <w:t>classe</w:t>
      </w:r>
      <w:proofErr w:type="spellEnd"/>
      <w:r w:rsidR="00EA233E" w:rsidRPr="00EA233E">
        <w:rPr>
          <w:rFonts w:ascii="Arial" w:eastAsia="Times New Roman" w:hAnsi="Arial" w:cs="Times New Roman"/>
          <w:color w:val="92D050"/>
          <w:kern w:val="0"/>
          <w:sz w:val="18"/>
          <w:szCs w:val="15"/>
          <w:lang w:val="en-US" w:eastAsia="pt-BR"/>
        </w:rPr>
        <w:t xml:space="preserve"> Façade </w:t>
      </w:r>
      <w:proofErr w:type="spellStart"/>
      <w:r w:rsidR="00EA233E" w:rsidRPr="00EA233E">
        <w:rPr>
          <w:rFonts w:ascii="Arial" w:eastAsia="Times New Roman" w:hAnsi="Arial" w:cs="Times New Roman"/>
          <w:color w:val="92D050"/>
          <w:kern w:val="0"/>
          <w:sz w:val="18"/>
          <w:szCs w:val="15"/>
          <w:lang w:val="en-US" w:eastAsia="pt-BR"/>
        </w:rPr>
        <w:t>não</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poderam</w:t>
      </w:r>
      <w:proofErr w:type="spellEnd"/>
      <w:r w:rsidR="00EA233E" w:rsidRPr="00EA233E">
        <w:rPr>
          <w:rFonts w:ascii="Arial" w:eastAsia="Times New Roman" w:hAnsi="Arial" w:cs="Times New Roman"/>
          <w:color w:val="92D050"/>
          <w:kern w:val="0"/>
          <w:sz w:val="18"/>
          <w:szCs w:val="15"/>
          <w:lang w:val="en-US" w:eastAsia="pt-BR"/>
        </w:rPr>
        <w:t xml:space="preserve"> </w:t>
      </w:r>
      <w:proofErr w:type="spellStart"/>
      <w:r w:rsidR="00EA233E" w:rsidRPr="00EA233E">
        <w:rPr>
          <w:rFonts w:ascii="Arial" w:eastAsia="Times New Roman" w:hAnsi="Arial" w:cs="Times New Roman"/>
          <w:color w:val="92D050"/>
          <w:kern w:val="0"/>
          <w:sz w:val="18"/>
          <w:szCs w:val="15"/>
          <w:lang w:val="en-US" w:eastAsia="pt-BR"/>
        </w:rPr>
        <w:t>alterar</w:t>
      </w:r>
      <w:proofErr w:type="spellEnd"/>
      <w:r w:rsidR="00EA233E" w:rsidRPr="00EA233E">
        <w:rPr>
          <w:rFonts w:ascii="Arial" w:eastAsia="Times New Roman" w:hAnsi="Arial" w:cs="Times New Roman"/>
          <w:color w:val="92D050"/>
          <w:kern w:val="0"/>
          <w:sz w:val="18"/>
          <w:szCs w:val="15"/>
          <w:lang w:val="en-US" w:eastAsia="pt-BR"/>
        </w:rPr>
        <w:t xml:space="preserve"> o </w:t>
      </w:r>
      <w:proofErr w:type="spellStart"/>
      <w:r w:rsidR="00EA233E" w:rsidRPr="00EA233E">
        <w:rPr>
          <w:rFonts w:ascii="Arial" w:eastAsia="Times New Roman" w:hAnsi="Arial" w:cs="Times New Roman"/>
          <w:color w:val="92D050"/>
          <w:kern w:val="0"/>
          <w:sz w:val="18"/>
          <w:szCs w:val="15"/>
          <w:lang w:val="en-US" w:eastAsia="pt-BR"/>
        </w:rPr>
        <w:t>funcionamento</w:t>
      </w:r>
      <w:proofErr w:type="spellEnd"/>
      <w:r w:rsidR="00EA233E" w:rsidRPr="00EA233E">
        <w:rPr>
          <w:rFonts w:ascii="Arial" w:eastAsia="Times New Roman" w:hAnsi="Arial" w:cs="Times New Roman"/>
          <w:color w:val="92D050"/>
          <w:kern w:val="0"/>
          <w:sz w:val="18"/>
          <w:szCs w:val="15"/>
          <w:lang w:val="en-US" w:eastAsia="pt-BR"/>
        </w:rPr>
        <w:t xml:space="preserve"> do Código mas </w:t>
      </w:r>
      <w:proofErr w:type="spellStart"/>
      <w:r w:rsidR="00EA233E" w:rsidRPr="00EA233E">
        <w:rPr>
          <w:rFonts w:ascii="Arial" w:eastAsia="Times New Roman" w:hAnsi="Arial" w:cs="Times New Roman"/>
          <w:color w:val="92D050"/>
          <w:kern w:val="0"/>
          <w:sz w:val="18"/>
          <w:szCs w:val="15"/>
          <w:lang w:val="en-US" w:eastAsia="pt-BR"/>
        </w:rPr>
        <w:t>poderam</w:t>
      </w:r>
      <w:proofErr w:type="spellEnd"/>
      <w:r w:rsidR="00EA233E" w:rsidRPr="00EA233E">
        <w:rPr>
          <w:rFonts w:ascii="Arial" w:eastAsia="Times New Roman" w:hAnsi="Arial" w:cs="Times New Roman"/>
          <w:color w:val="92D050"/>
          <w:kern w:val="0"/>
          <w:sz w:val="18"/>
          <w:szCs w:val="15"/>
          <w:lang w:val="en-US" w:eastAsia="pt-BR"/>
        </w:rPr>
        <w:t xml:space="preserve"> utilize-la </w:t>
      </w:r>
      <w:proofErr w:type="spellStart"/>
      <w:r w:rsidR="00EA233E" w:rsidRPr="00EA233E">
        <w:rPr>
          <w:rFonts w:ascii="Arial" w:eastAsia="Times New Roman" w:hAnsi="Arial" w:cs="Times New Roman"/>
          <w:color w:val="92D050"/>
          <w:kern w:val="0"/>
          <w:sz w:val="18"/>
          <w:szCs w:val="15"/>
          <w:lang w:val="en-US" w:eastAsia="pt-BR"/>
        </w:rPr>
        <w:t>em</w:t>
      </w:r>
      <w:proofErr w:type="spellEnd"/>
      <w:r w:rsidR="00EA233E" w:rsidRPr="00EA233E">
        <w:rPr>
          <w:rFonts w:ascii="Arial" w:eastAsia="Times New Roman" w:hAnsi="Arial" w:cs="Times New Roman"/>
          <w:color w:val="92D050"/>
          <w:kern w:val="0"/>
          <w:sz w:val="18"/>
          <w:szCs w:val="15"/>
          <w:lang w:val="en-US" w:eastAsia="pt-BR"/>
        </w:rPr>
        <w:t xml:space="preserve"> outros </w:t>
      </w:r>
      <w:proofErr w:type="spellStart"/>
      <w:r w:rsidR="00EA233E" w:rsidRPr="00EA233E">
        <w:rPr>
          <w:rFonts w:ascii="Arial" w:eastAsia="Times New Roman" w:hAnsi="Arial" w:cs="Times New Roman"/>
          <w:color w:val="92D050"/>
          <w:kern w:val="0"/>
          <w:sz w:val="18"/>
          <w:szCs w:val="15"/>
          <w:lang w:val="en-US" w:eastAsia="pt-BR"/>
        </w:rPr>
        <w:t>pacotes</w:t>
      </w:r>
      <w:proofErr w:type="spellEnd"/>
      <w:r w:rsidR="00EA233E" w:rsidRPr="00EA233E">
        <w:rPr>
          <w:rFonts w:ascii="Arial" w:eastAsia="Times New Roman" w:hAnsi="Arial" w:cs="Times New Roman"/>
          <w:color w:val="92D050"/>
          <w:kern w:val="0"/>
          <w:sz w:val="18"/>
          <w:szCs w:val="15"/>
          <w:lang w:val="en-US" w:eastAsia="pt-BR"/>
        </w:rPr>
        <w:t xml:space="preserve"> que a </w:t>
      </w:r>
      <w:proofErr w:type="spellStart"/>
      <w:r w:rsidR="00EA233E" w:rsidRPr="00EA233E">
        <w:rPr>
          <w:rFonts w:ascii="Arial" w:eastAsia="Times New Roman" w:hAnsi="Arial" w:cs="Times New Roman"/>
          <w:color w:val="92D050"/>
          <w:kern w:val="0"/>
          <w:sz w:val="18"/>
          <w:szCs w:val="15"/>
          <w:lang w:val="en-US" w:eastAsia="pt-BR"/>
        </w:rPr>
        <w:t>expandiram</w:t>
      </w:r>
      <w:proofErr w:type="spellEnd"/>
      <w:r w:rsidR="00EA233E" w:rsidRPr="00EA233E">
        <w:rPr>
          <w:rFonts w:ascii="Arial" w:eastAsia="Times New Roman" w:hAnsi="Arial" w:cs="Times New Roman"/>
          <w:color w:val="92D050"/>
          <w:kern w:val="0"/>
          <w:sz w:val="18"/>
          <w:szCs w:val="15"/>
          <w:lang w:val="en-US" w:eastAsia="pt-BR"/>
        </w:rPr>
        <w:t>.</w:t>
      </w:r>
    </w:p>
    <w:p w:rsidR="00CF6288" w:rsidRPr="00671E17" w:rsidRDefault="00CF6288" w:rsidP="00154F2B">
      <w:pPr>
        <w:pStyle w:val="Padro"/>
        <w:autoSpaceDE w:val="0"/>
        <w:jc w:val="both"/>
        <w:rPr>
          <w:rFonts w:ascii="Chalkboard" w:hAnsi="Chalkboard" w:cs="Chalkboard"/>
          <w:lang w:eastAsia="ar-SA"/>
        </w:rPr>
      </w:pPr>
    </w:p>
    <w:p w:rsidR="00CF6288" w:rsidRPr="00671E17" w:rsidRDefault="00CF6288">
      <w:pPr>
        <w:pStyle w:val="Padro"/>
        <w:jc w:val="both"/>
        <w:rPr>
          <w:rFonts w:ascii="Chalkboard" w:hAnsi="Chalkboard" w:cs="Chalkboard"/>
          <w:b/>
          <w:bCs/>
          <w:lang w:eastAsia="ar-SA"/>
        </w:rPr>
      </w:pPr>
      <w:r w:rsidRPr="00671E17">
        <w:rPr>
          <w:rFonts w:ascii="Chalkboard" w:hAnsi="Chalkboard" w:cs="Chalkboard"/>
          <w:b/>
          <w:bCs/>
          <w:lang w:eastAsia="ar-SA"/>
        </w:rPr>
        <w:t>[</w:t>
      </w:r>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CF6288" w:rsidRPr="00671E17" w:rsidRDefault="00CF6288">
      <w:pPr>
        <w:pStyle w:val="Padro"/>
        <w:jc w:val="both"/>
        <w:rPr>
          <w:rFonts w:ascii="Chalkboard" w:hAnsi="Chalkboard" w:cs="Chalkboard"/>
          <w:b/>
          <w:bCs/>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CF6288" w:rsidRPr="00671E17" w:rsidRDefault="00CF6288">
      <w:pPr>
        <w:pStyle w:val="Padro"/>
        <w:jc w:val="both"/>
        <w:rPr>
          <w:rFonts w:ascii="Chalkboard" w:hAnsi="Chalkboard" w:cs="Chalkboard"/>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1 – Verificar como funciona e implementar o código dos dois pacotes que compõem o sistema exemplo.</w:t>
      </w:r>
      <w:r>
        <w:rPr>
          <w:rFonts w:ascii="Chalkboard" w:hAnsi="Chalkboard" w:cs="Chalkboard"/>
          <w:lang w:eastAsia="ar-SA"/>
        </w:rPr>
        <w:t xml:space="preserve"> Fazer funcionar se for o caso!</w:t>
      </w:r>
    </w:p>
    <w:p w:rsidR="00CF6288" w:rsidRPr="00671E17" w:rsidRDefault="00CF6288">
      <w:pPr>
        <w:pStyle w:val="Padro"/>
        <w:jc w:val="both"/>
        <w:rPr>
          <w:rFonts w:ascii="Chalkboard" w:hAnsi="Chalkboard" w:cs="Chalkboard"/>
          <w:lang w:eastAsia="ar-SA"/>
        </w:rPr>
      </w:pPr>
      <w:bookmarkStart w:id="0" w:name="_GoBack"/>
      <w:bookmarkEnd w:id="0"/>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2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CF6288" w:rsidRDefault="00BC488A">
      <w:pPr>
        <w:pStyle w:val="Padro"/>
        <w:jc w:val="both"/>
        <w:rPr>
          <w:rFonts w:ascii="Chalkboard" w:hAnsi="Chalkboard" w:cs="Chalkboard"/>
          <w:lang w:eastAsia="ar-SA"/>
        </w:rPr>
      </w:pPr>
      <w:r>
        <w:rPr>
          <w:rFonts w:ascii="Chalkboard" w:hAnsi="Chalkboard" w:cs="Chalkboard"/>
          <w:lang w:eastAsia="ar-SA"/>
        </w:rPr>
        <w:lastRenderedPageBreak/>
        <w:pict>
          <v:shape id="_x0000_i1034" type="#_x0000_t75" style="width:485.25pt;height:330pt">
            <v:imagedata r:id="rId8" o:title="umlantes"/>
          </v:shape>
        </w:pict>
      </w:r>
    </w:p>
    <w:p w:rsidR="00BC488A" w:rsidRPr="00671E17" w:rsidRDefault="00BC488A">
      <w:pPr>
        <w:pStyle w:val="Padro"/>
        <w:jc w:val="both"/>
        <w:rPr>
          <w:rFonts w:ascii="Chalkboard" w:hAnsi="Chalkboard" w:cs="Chalkboard"/>
          <w:lang w:eastAsia="ar-SA"/>
        </w:rPr>
      </w:pPr>
    </w:p>
    <w:p w:rsidR="00CF6288"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3 –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7952D3" w:rsidRDefault="007952D3">
      <w:pPr>
        <w:pStyle w:val="Padro"/>
        <w:jc w:val="both"/>
        <w:rPr>
          <w:rFonts w:ascii="Chalkboard" w:hAnsi="Chalkboard" w:cs="Chalkboard"/>
          <w:lang w:eastAsia="ar-SA"/>
        </w:rPr>
      </w:pPr>
    </w:p>
    <w:p w:rsidR="007952D3" w:rsidRPr="00307650" w:rsidRDefault="007952D3">
      <w:pPr>
        <w:pStyle w:val="Padro"/>
        <w:jc w:val="both"/>
        <w:rPr>
          <w:rFonts w:ascii="Chalkboard" w:hAnsi="Chalkboard" w:cs="Chalkboard"/>
          <w:color w:val="92D050"/>
          <w:lang w:eastAsia="ar-SA"/>
        </w:rPr>
      </w:pPr>
      <w:r>
        <w:rPr>
          <w:rFonts w:ascii="Chalkboard" w:hAnsi="Chalkboard" w:cs="Chalkboard"/>
          <w:lang w:eastAsia="ar-SA"/>
        </w:rPr>
        <w:tab/>
      </w:r>
      <w:r w:rsidRPr="00307650">
        <w:rPr>
          <w:rFonts w:ascii="Chalkboard" w:hAnsi="Chalkboard" w:cs="Chalkboard"/>
          <w:color w:val="92D050"/>
          <w:lang w:eastAsia="ar-SA"/>
        </w:rPr>
        <w:t xml:space="preserve">A classe </w:t>
      </w:r>
      <w:proofErr w:type="spellStart"/>
      <w:r w:rsidRPr="00307650">
        <w:rPr>
          <w:rFonts w:ascii="Chalkboard" w:hAnsi="Chalkboard" w:cs="Chalkboard"/>
          <w:color w:val="92D050"/>
          <w:lang w:eastAsia="ar-SA"/>
        </w:rPr>
        <w:t>Aplicacao</w:t>
      </w:r>
      <w:proofErr w:type="spellEnd"/>
      <w:r w:rsidRPr="00307650">
        <w:rPr>
          <w:rFonts w:ascii="Chalkboard" w:hAnsi="Chalkboard" w:cs="Chalkboard"/>
          <w:color w:val="92D050"/>
          <w:lang w:eastAsia="ar-SA"/>
        </w:rPr>
        <w:t xml:space="preserve"> precisou se conectar </w:t>
      </w:r>
      <w:r w:rsidR="00307650" w:rsidRPr="00307650">
        <w:rPr>
          <w:rFonts w:ascii="Chalkboard" w:hAnsi="Chalkboard" w:cs="Chalkboard"/>
          <w:color w:val="92D050"/>
          <w:lang w:eastAsia="ar-SA"/>
        </w:rPr>
        <w:t xml:space="preserve">a todas as classes do pacote </w:t>
      </w:r>
      <w:proofErr w:type="spellStart"/>
      <w:r w:rsidR="00307650" w:rsidRPr="00307650">
        <w:rPr>
          <w:rFonts w:ascii="Chalkboard" w:hAnsi="Chalkboard" w:cs="Chalkboard"/>
          <w:color w:val="92D050"/>
          <w:lang w:eastAsia="ar-SA"/>
        </w:rPr>
        <w:t>Application</w:t>
      </w:r>
      <w:proofErr w:type="spellEnd"/>
      <w:r w:rsidR="00307650" w:rsidRPr="00307650">
        <w:rPr>
          <w:rFonts w:ascii="Chalkboard" w:hAnsi="Chalkboard" w:cs="Chalkboard"/>
          <w:color w:val="92D050"/>
          <w:lang w:eastAsia="ar-SA"/>
        </w:rPr>
        <w:t xml:space="preserve"> e interagir com todas elas para realizar uma tarefa simples. Foi necessário conhecer exatamente qual classe realizava cada um dos passos do processo, o que aumentou desnecessariamente a complexidade do código da </w:t>
      </w:r>
      <w:proofErr w:type="spellStart"/>
      <w:r w:rsidR="00307650" w:rsidRPr="00307650">
        <w:rPr>
          <w:rFonts w:ascii="Chalkboard" w:hAnsi="Chalkboard" w:cs="Chalkboard"/>
          <w:color w:val="92D050"/>
          <w:lang w:eastAsia="ar-SA"/>
        </w:rPr>
        <w:t>main</w:t>
      </w:r>
      <w:proofErr w:type="spellEnd"/>
      <w:r w:rsidR="00307650" w:rsidRPr="00307650">
        <w:rPr>
          <w:rFonts w:ascii="Chalkboard" w:hAnsi="Chalkboard" w:cs="Chalkboard"/>
          <w:color w:val="92D050"/>
          <w:lang w:eastAsia="ar-SA"/>
        </w:rPr>
        <w:t xml:space="preserve"> da classe </w:t>
      </w:r>
      <w:proofErr w:type="spellStart"/>
      <w:r w:rsidR="00307650" w:rsidRPr="00307650">
        <w:rPr>
          <w:rFonts w:ascii="Chalkboard" w:hAnsi="Chalkboard" w:cs="Chalkboard"/>
          <w:color w:val="92D050"/>
          <w:lang w:eastAsia="ar-SA"/>
        </w:rPr>
        <w:t>Aplicacao</w:t>
      </w:r>
      <w:proofErr w:type="spellEnd"/>
      <w:r w:rsidR="00307650" w:rsidRPr="00307650">
        <w:rPr>
          <w:rFonts w:ascii="Chalkboard" w:hAnsi="Chalkboard" w:cs="Chalkboard"/>
          <w:color w:val="92D050"/>
          <w:lang w:eastAsia="ar-SA"/>
        </w:rPr>
        <w:t>.</w:t>
      </w:r>
    </w:p>
    <w:p w:rsidR="00CF6288" w:rsidRPr="00671E17" w:rsidRDefault="00CF6288">
      <w:pPr>
        <w:pStyle w:val="Padro"/>
        <w:jc w:val="both"/>
        <w:rPr>
          <w:rFonts w:ascii="Chalkboard" w:hAnsi="Chalkboard" w:cs="Chalkboard"/>
          <w:lang w:eastAsia="ar-SA"/>
        </w:rPr>
      </w:pPr>
    </w:p>
    <w:p w:rsidR="00CF6288" w:rsidRDefault="00CF6288">
      <w:pPr>
        <w:pStyle w:val="Padro"/>
        <w:jc w:val="both"/>
        <w:rPr>
          <w:rFonts w:ascii="Chalkboard" w:hAnsi="Chalkboard" w:cs="Chalkboard"/>
          <w:lang w:eastAsia="ar-SA"/>
        </w:rPr>
      </w:pPr>
      <w:r w:rsidRPr="00671E17">
        <w:rPr>
          <w:rFonts w:ascii="Chalkboard" w:hAnsi="Chalkboard" w:cs="Chalkboard"/>
          <w:lang w:eastAsia="ar-SA"/>
        </w:rPr>
        <w:t>Questão 4 – Como fazer para eliminar esse mau cheiro?</w:t>
      </w:r>
    </w:p>
    <w:p w:rsidR="00307650" w:rsidRPr="00307650" w:rsidRDefault="00307650">
      <w:pPr>
        <w:pStyle w:val="Padro"/>
        <w:jc w:val="both"/>
        <w:rPr>
          <w:rFonts w:ascii="Chalkboard" w:hAnsi="Chalkboard" w:cs="Chalkboard"/>
          <w:color w:val="92D050"/>
          <w:lang w:eastAsia="ar-SA"/>
        </w:rPr>
      </w:pPr>
      <w:r>
        <w:rPr>
          <w:rFonts w:ascii="Chalkboard" w:hAnsi="Chalkboard" w:cs="Chalkboard"/>
          <w:lang w:eastAsia="ar-SA"/>
        </w:rPr>
        <w:tab/>
      </w:r>
      <w:proofErr w:type="spellStart"/>
      <w:r w:rsidRPr="00307650">
        <w:rPr>
          <w:rFonts w:ascii="Chalkboard" w:hAnsi="Chalkboard" w:cs="Chalkboard"/>
          <w:color w:val="92D050"/>
          <w:lang w:eastAsia="ar-SA"/>
        </w:rPr>
        <w:t>È</w:t>
      </w:r>
      <w:proofErr w:type="spellEnd"/>
      <w:r w:rsidRPr="00307650">
        <w:rPr>
          <w:rFonts w:ascii="Chalkboard" w:hAnsi="Chalkboard" w:cs="Chalkboard"/>
          <w:color w:val="92D050"/>
          <w:lang w:eastAsia="ar-SA"/>
        </w:rPr>
        <w:t xml:space="preserve"> possível implementar uma classe </w:t>
      </w:r>
      <w:proofErr w:type="spellStart"/>
      <w:r w:rsidRPr="00307650">
        <w:rPr>
          <w:rFonts w:ascii="Chalkboard" w:hAnsi="Chalkboard" w:cs="Chalkboard"/>
          <w:color w:val="92D050"/>
          <w:lang w:eastAsia="ar-SA"/>
        </w:rPr>
        <w:t>Façade</w:t>
      </w:r>
      <w:proofErr w:type="spellEnd"/>
      <w:r w:rsidRPr="00307650">
        <w:rPr>
          <w:rFonts w:ascii="Chalkboard" w:hAnsi="Chalkboard" w:cs="Chalkboard"/>
          <w:color w:val="92D050"/>
          <w:lang w:eastAsia="ar-SA"/>
        </w:rPr>
        <w:t xml:space="preserve"> que intermedia as relações da classe Aplicação com as classes do pacote </w:t>
      </w:r>
      <w:proofErr w:type="spellStart"/>
      <w:r w:rsidRPr="00307650">
        <w:rPr>
          <w:rFonts w:ascii="Chalkboard" w:hAnsi="Chalkboard" w:cs="Chalkboard"/>
          <w:color w:val="92D050"/>
          <w:lang w:eastAsia="ar-SA"/>
        </w:rPr>
        <w:t>mercadoVirtual</w:t>
      </w:r>
      <w:proofErr w:type="spellEnd"/>
      <w:r w:rsidRPr="00307650">
        <w:rPr>
          <w:rFonts w:ascii="Chalkboard" w:hAnsi="Chalkboard" w:cs="Chalkboard"/>
          <w:color w:val="92D050"/>
          <w:lang w:eastAsia="ar-SA"/>
        </w:rPr>
        <w:t>.</w:t>
      </w:r>
    </w:p>
    <w:p w:rsidR="00CF6288" w:rsidRPr="00671E17" w:rsidRDefault="00CF6288">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5 – Apresentar uma solução que faça uso da solução apontada na questão anterior!</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CF6288" w:rsidRPr="00671E17" w:rsidRDefault="00BC488A">
      <w:pPr>
        <w:pStyle w:val="Padro"/>
        <w:jc w:val="both"/>
        <w:rPr>
          <w:rFonts w:ascii="Chalkboard" w:hAnsi="Chalkboard" w:cs="Chalkboard"/>
          <w:lang w:eastAsia="ar-SA"/>
        </w:rPr>
      </w:pPr>
      <w:r>
        <w:rPr>
          <w:rFonts w:ascii="Chalkboard" w:hAnsi="Chalkboard" w:cs="Chalkboard"/>
          <w:lang w:eastAsia="ar-SA"/>
        </w:rPr>
        <w:lastRenderedPageBreak/>
        <w:pict>
          <v:shape id="_x0000_i1037" type="#_x0000_t75" style="width:486pt;height:417pt">
            <v:imagedata r:id="rId9" o:title="umldepois"/>
          </v:shape>
        </w:pict>
      </w:r>
    </w:p>
    <w:p w:rsidR="00CF6288" w:rsidRDefault="00CF6288">
      <w:pPr>
        <w:pStyle w:val="Padro"/>
        <w:jc w:val="both"/>
        <w:rPr>
          <w:rFonts w:ascii="Chalkboard" w:hAnsi="Chalkboard" w:cs="Chalkboard"/>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A4539E" w:rsidRDefault="00A4539E">
      <w:pPr>
        <w:pStyle w:val="Padro"/>
        <w:jc w:val="both"/>
        <w:rPr>
          <w:rFonts w:ascii="Chalkboard" w:hAnsi="Chalkboard" w:cs="Chalkboard"/>
        </w:rPr>
      </w:pPr>
    </w:p>
    <w:p w:rsidR="00A4539E" w:rsidRPr="00671E17" w:rsidRDefault="00A4539E">
      <w:pPr>
        <w:pStyle w:val="Padro"/>
        <w:jc w:val="both"/>
        <w:rPr>
          <w:rFonts w:ascii="Chalkboard" w:hAnsi="Chalkboard" w:cs="Chalkboard"/>
          <w:lang w:eastAsia="ar-SA"/>
        </w:rPr>
      </w:pPr>
      <w:r>
        <w:rPr>
          <w:rFonts w:ascii="Chalkboard" w:hAnsi="Chalkboard" w:cs="Chalkboard"/>
        </w:rPr>
        <w:tab/>
      </w:r>
      <w:r>
        <w:rPr>
          <w:rFonts w:ascii="Chalkboard" w:hAnsi="Chalkboard" w:cs="Chalkboard"/>
          <w:color w:val="92D050"/>
          <w:lang w:eastAsia="ar-SA"/>
        </w:rPr>
        <w:t xml:space="preserve">Não foram utilizados métodos de </w:t>
      </w:r>
      <w:proofErr w:type="spellStart"/>
      <w:r>
        <w:rPr>
          <w:rFonts w:ascii="Chalkboard" w:hAnsi="Chalkboard" w:cs="Chalkboard"/>
          <w:color w:val="92D050"/>
          <w:lang w:eastAsia="ar-SA"/>
        </w:rPr>
        <w:t>fabrica</w:t>
      </w:r>
      <w:proofErr w:type="spellEnd"/>
      <w:r>
        <w:rPr>
          <w:rFonts w:ascii="Chalkboard" w:hAnsi="Chalkboard" w:cs="Chalkboard"/>
          <w:color w:val="92D050"/>
          <w:lang w:eastAsia="ar-SA"/>
        </w:rPr>
        <w:t xml:space="preserve"> e utilizamos o padrão de projeto </w:t>
      </w:r>
      <w:proofErr w:type="spellStart"/>
      <w:r>
        <w:rPr>
          <w:rFonts w:ascii="Chalkboard" w:hAnsi="Chalkboard" w:cs="Chalkboard"/>
          <w:color w:val="92D050"/>
          <w:lang w:eastAsia="ar-SA"/>
        </w:rPr>
        <w:t>Singleton</w:t>
      </w:r>
      <w:proofErr w:type="spellEnd"/>
      <w:r>
        <w:rPr>
          <w:rFonts w:ascii="Chalkboard" w:hAnsi="Chalkboard" w:cs="Chalkboard"/>
          <w:color w:val="92D050"/>
          <w:lang w:eastAsia="ar-SA"/>
        </w:rPr>
        <w:t xml:space="preserve"> no </w:t>
      </w:r>
      <w:proofErr w:type="spellStart"/>
      <w:r>
        <w:rPr>
          <w:rFonts w:ascii="Chalkboard" w:hAnsi="Chalkboard" w:cs="Chalkboard"/>
          <w:color w:val="92D050"/>
          <w:lang w:eastAsia="ar-SA"/>
        </w:rPr>
        <w:t>BancoDeDados</w:t>
      </w:r>
      <w:proofErr w:type="spellEnd"/>
      <w:r w:rsidR="00505FE5">
        <w:rPr>
          <w:rFonts w:ascii="Chalkboard" w:hAnsi="Chalkboard" w:cs="Chalkboard"/>
          <w:color w:val="92D050"/>
          <w:lang w:eastAsia="ar-SA"/>
        </w:rPr>
        <w:t xml:space="preserve"> e para o carrinho. Não se aplicou o padrão de projeto </w:t>
      </w:r>
      <w:proofErr w:type="spellStart"/>
      <w:r w:rsidR="00505FE5">
        <w:rPr>
          <w:rFonts w:ascii="Chalkboard" w:hAnsi="Chalkboard" w:cs="Chalkboard"/>
          <w:color w:val="92D050"/>
          <w:lang w:eastAsia="ar-SA"/>
        </w:rPr>
        <w:t>Singleton</w:t>
      </w:r>
      <w:proofErr w:type="spellEnd"/>
      <w:r w:rsidR="00505FE5">
        <w:rPr>
          <w:rFonts w:ascii="Chalkboard" w:hAnsi="Chalkboard" w:cs="Chalkboard"/>
          <w:color w:val="92D050"/>
          <w:lang w:eastAsia="ar-SA"/>
        </w:rPr>
        <w:t xml:space="preserve"> Preguiçoso para Clientes e Produtos pois espera-se que a aplicação tenha mais que uma instancia dessas classes</w:t>
      </w:r>
      <w:r>
        <w:rPr>
          <w:rFonts w:ascii="Chalkboard" w:hAnsi="Chalkboard" w:cs="Chalkboard"/>
          <w:color w:val="92D050"/>
          <w:lang w:eastAsia="ar-SA"/>
        </w:rPr>
        <w:t>.</w:t>
      </w:r>
    </w:p>
    <w:p w:rsidR="00CF6288" w:rsidRPr="00671E17" w:rsidRDefault="00CF6288">
      <w:pPr>
        <w:pStyle w:val="Padro"/>
        <w:jc w:val="both"/>
        <w:rPr>
          <w:rFonts w:ascii="Chalkboard" w:hAnsi="Chalkboard" w:cs="Chalkboard"/>
          <w:lang w:eastAsia="ar-SA"/>
        </w:rPr>
      </w:pPr>
    </w:p>
    <w:p w:rsidR="00CF6288" w:rsidRDefault="00CF6288">
      <w:pPr>
        <w:pStyle w:val="Padro"/>
        <w:jc w:val="both"/>
        <w:rPr>
          <w:rFonts w:ascii="Chalkboard" w:hAnsi="Chalkboard" w:cs="Chalkboard"/>
        </w:rPr>
      </w:pPr>
      <w:r w:rsidRPr="00671E17">
        <w:rPr>
          <w:rFonts w:ascii="Chalkboard" w:hAnsi="Chalkboard" w:cs="Chalkboard"/>
          <w:lang w:eastAsia="ar-SA"/>
        </w:rPr>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A4539E" w:rsidRPr="00671E17" w:rsidRDefault="00A4539E">
      <w:pPr>
        <w:pStyle w:val="Padro"/>
        <w:jc w:val="both"/>
        <w:rPr>
          <w:rFonts w:ascii="Chalkboard" w:hAnsi="Chalkboard" w:cs="Chalkboard"/>
          <w:lang w:eastAsia="ar-SA"/>
        </w:rPr>
      </w:pPr>
      <w:r>
        <w:rPr>
          <w:rFonts w:ascii="Chalkboard" w:hAnsi="Chalkboard" w:cs="Chalkboard"/>
        </w:rPr>
        <w:tab/>
      </w:r>
    </w:p>
    <w:p w:rsidR="00CF6288" w:rsidRDefault="00A4539E">
      <w:pPr>
        <w:pStyle w:val="Padro"/>
        <w:jc w:val="both"/>
        <w:rPr>
          <w:rFonts w:ascii="Chalkboard" w:hAnsi="Chalkboard" w:cs="Chalkboard"/>
          <w:lang w:eastAsia="ar-SA"/>
        </w:rPr>
      </w:pPr>
      <w:r>
        <w:rPr>
          <w:rFonts w:ascii="Chalkboard" w:hAnsi="Chalkboard" w:cs="Chalkboard"/>
          <w:lang w:eastAsia="ar-SA"/>
        </w:rPr>
        <w:tab/>
      </w:r>
      <w:r>
        <w:rPr>
          <w:rFonts w:ascii="Chalkboard" w:hAnsi="Chalkboard" w:cs="Chalkboard"/>
          <w:color w:val="92D050"/>
          <w:lang w:eastAsia="ar-SA"/>
        </w:rPr>
        <w:t>Eles já eram.</w:t>
      </w:r>
    </w:p>
    <w:p w:rsidR="00A4539E" w:rsidRPr="00671E17" w:rsidRDefault="00A4539E">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9 – </w:t>
      </w:r>
      <w:proofErr w:type="gramStart"/>
      <w:r w:rsidRPr="00671E17">
        <w:rPr>
          <w:rFonts w:ascii="Chalkboard" w:hAnsi="Chalkboard" w:cs="Chalkboard"/>
          <w:lang w:eastAsia="ar-SA"/>
        </w:rPr>
        <w:t xml:space="preserve"> Examinar</w:t>
      </w:r>
      <w:proofErr w:type="gramEnd"/>
      <w:r w:rsidRPr="00671E17">
        <w:rPr>
          <w:rFonts w:ascii="Chalkboard" w:hAnsi="Chalkboard" w:cs="Chalkboard"/>
          <w:lang w:eastAsia="ar-SA"/>
        </w:rPr>
        <w:t xml:space="preserve">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CF6288" w:rsidRPr="00671E17" w:rsidRDefault="00CF6288" w:rsidP="00F52B82">
      <w:pPr>
        <w:pStyle w:val="Padro"/>
        <w:jc w:val="both"/>
        <w:rPr>
          <w:rFonts w:ascii="Chalkboard" w:hAnsi="Chalkboard" w:cs="Chalkboard"/>
          <w:lang w:eastAsia="ar-SA"/>
        </w:rPr>
      </w:pPr>
    </w:p>
    <w:p w:rsidR="00CF6288"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AD0EE6" w:rsidRDefault="00AD0EE6" w:rsidP="00F52B82">
      <w:pPr>
        <w:pStyle w:val="Padro"/>
        <w:jc w:val="both"/>
        <w:rPr>
          <w:rFonts w:ascii="Chalkboard" w:hAnsi="Chalkboard" w:cs="Chalkboard"/>
          <w:lang w:eastAsia="ar-SA"/>
        </w:rPr>
      </w:pPr>
      <w:r>
        <w:rPr>
          <w:rFonts w:ascii="Chalkboard" w:hAnsi="Chalkboard" w:cs="Chalkboard"/>
          <w:lang w:eastAsia="ar-SA"/>
        </w:rPr>
        <w:tab/>
      </w:r>
    </w:p>
    <w:p w:rsidR="00AD0EE6" w:rsidRPr="00AD0EE6" w:rsidRDefault="00AD0EE6" w:rsidP="00AD0EE6">
      <w:pPr>
        <w:pStyle w:val="Padro"/>
        <w:ind w:firstLine="708"/>
        <w:jc w:val="both"/>
        <w:rPr>
          <w:rFonts w:ascii="Chalkboard" w:hAnsi="Chalkboard" w:cs="Chalkboard"/>
          <w:color w:val="92D050"/>
          <w:lang w:eastAsia="ar-SA"/>
        </w:rPr>
      </w:pPr>
      <w:r w:rsidRPr="00AD0EE6">
        <w:rPr>
          <w:rFonts w:ascii="Chalkboard" w:hAnsi="Chalkboard" w:cs="Chalkboard"/>
          <w:color w:val="92D050"/>
          <w:lang w:eastAsia="ar-SA"/>
        </w:rPr>
        <w:t xml:space="preserve">Não houveram mudanças no diagrama de classes, pois as </w:t>
      </w:r>
      <w:proofErr w:type="spellStart"/>
      <w:r>
        <w:rPr>
          <w:rFonts w:ascii="Chalkboard" w:hAnsi="Chalkboard" w:cs="Chalkboard"/>
          <w:color w:val="92D050"/>
          <w:lang w:eastAsia="ar-SA"/>
        </w:rPr>
        <w:t>re</w:t>
      </w:r>
      <w:r w:rsidRPr="00AD0EE6">
        <w:rPr>
          <w:rFonts w:ascii="Chalkboard" w:hAnsi="Chalkboard" w:cs="Chalkboard"/>
          <w:color w:val="92D050"/>
          <w:lang w:eastAsia="ar-SA"/>
        </w:rPr>
        <w:t>fatorações</w:t>
      </w:r>
      <w:proofErr w:type="spellEnd"/>
      <w:r w:rsidRPr="00AD0EE6">
        <w:rPr>
          <w:rFonts w:ascii="Chalkboard" w:hAnsi="Chalkboard" w:cs="Chalkboard"/>
          <w:color w:val="92D050"/>
          <w:lang w:eastAsia="ar-SA"/>
        </w:rPr>
        <w:t xml:space="preserve"> feitas só adicionaram o pad</w:t>
      </w:r>
      <w:r w:rsidR="00EA233E">
        <w:rPr>
          <w:rFonts w:ascii="Chalkboard" w:hAnsi="Chalkboard" w:cs="Chalkboard"/>
          <w:color w:val="92D050"/>
          <w:lang w:eastAsia="ar-SA"/>
        </w:rPr>
        <w:t xml:space="preserve">rão </w:t>
      </w:r>
      <w:proofErr w:type="spellStart"/>
      <w:r w:rsidR="00EA233E">
        <w:rPr>
          <w:rFonts w:ascii="Chalkboard" w:hAnsi="Chalkboard" w:cs="Chalkboard"/>
          <w:color w:val="92D050"/>
          <w:lang w:eastAsia="ar-SA"/>
        </w:rPr>
        <w:t>Singleton</w:t>
      </w:r>
      <w:proofErr w:type="spellEnd"/>
      <w:r w:rsidR="00EA233E">
        <w:rPr>
          <w:rFonts w:ascii="Chalkboard" w:hAnsi="Chalkboard" w:cs="Chalkboard"/>
          <w:color w:val="92D050"/>
          <w:lang w:eastAsia="ar-SA"/>
        </w:rPr>
        <w:t xml:space="preserve"> Preguiçoso </w:t>
      </w:r>
      <w:r w:rsidRPr="00AD0EE6">
        <w:rPr>
          <w:rFonts w:ascii="Chalkboard" w:hAnsi="Chalkboard" w:cs="Chalkboard"/>
          <w:color w:val="92D050"/>
          <w:lang w:eastAsia="ar-SA"/>
        </w:rPr>
        <w:t xml:space="preserve">e resolveram </w:t>
      </w:r>
      <w:proofErr w:type="gramStart"/>
      <w:r w:rsidRPr="00AD0EE6">
        <w:rPr>
          <w:rFonts w:ascii="Chalkboard" w:hAnsi="Chalkboard" w:cs="Chalkboard"/>
          <w:color w:val="92D050"/>
          <w:lang w:eastAsia="ar-SA"/>
        </w:rPr>
        <w:t>alguns mal</w:t>
      </w:r>
      <w:proofErr w:type="gramEnd"/>
      <w:r w:rsidRPr="00AD0EE6">
        <w:rPr>
          <w:rFonts w:ascii="Chalkboard" w:hAnsi="Chalkboard" w:cs="Chalkboard"/>
          <w:color w:val="92D050"/>
          <w:lang w:eastAsia="ar-SA"/>
        </w:rPr>
        <w:t xml:space="preserve"> cheiros menores.</w:t>
      </w:r>
      <w:r w:rsidR="00EA233E">
        <w:rPr>
          <w:rFonts w:ascii="Chalkboard" w:hAnsi="Chalkboard" w:cs="Chalkboard"/>
          <w:color w:val="92D050"/>
          <w:lang w:eastAsia="ar-SA"/>
        </w:rPr>
        <w:t xml:space="preserve"> Logo, o diagrama se manteve o mesmo da questão 6.</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CF6288" w:rsidRPr="00671E17" w:rsidRDefault="00EA233E" w:rsidP="00F52B82">
      <w:pPr>
        <w:pStyle w:val="Padro"/>
        <w:jc w:val="both"/>
        <w:rPr>
          <w:rFonts w:ascii="Chalkboard" w:hAnsi="Chalkboard" w:cs="Chalkboard"/>
          <w:lang w:eastAsia="ar-SA"/>
        </w:rPr>
      </w:pPr>
      <w:r>
        <w:rPr>
          <w:rFonts w:ascii="Chalkboard" w:hAnsi="Chalkboard" w:cs="Chalkboard"/>
        </w:rPr>
        <w:lastRenderedPageBreak/>
        <w:pict>
          <v:shape id="_x0000_i1040" type="#_x0000_t75" style="width:486pt;height:255pt">
            <v:imagedata r:id="rId10" o:title="sequencia"/>
          </v:shape>
        </w:pict>
      </w:r>
    </w:p>
    <w:p w:rsidR="00CF6288" w:rsidRDefault="00CF6288"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CF6288" w:rsidRDefault="00CF6288" w:rsidP="00F52B82">
      <w:pPr>
        <w:pStyle w:val="Padro"/>
        <w:jc w:val="both"/>
        <w:rPr>
          <w:rFonts w:ascii="Chalkboard" w:hAnsi="Chalkboard" w:cs="Chalkboard"/>
          <w:lang w:eastAsia="ar-SA"/>
        </w:rPr>
      </w:pPr>
    </w:p>
    <w:p w:rsidR="00CF6288" w:rsidRDefault="00CF6288"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CF6288"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CF6288" w:rsidRPr="00671E17" w:rsidRDefault="00CF6288">
      <w:pPr>
        <w:pStyle w:val="Padro"/>
        <w:autoSpaceDE w:val="0"/>
        <w:jc w:val="both"/>
        <w:rPr>
          <w:rFonts w:ascii="Chalkboard" w:hAnsi="Chalkboard" w:cs="Chalkboard"/>
          <w:sz w:val="23"/>
          <w:szCs w:val="23"/>
          <w:lang w:eastAsia="ar-SA"/>
        </w:rPr>
      </w:pPr>
    </w:p>
    <w:p w:rsidR="00CF6288" w:rsidRPr="00671E17" w:rsidRDefault="00CF6288" w:rsidP="00263430">
      <w:pPr>
        <w:pStyle w:val="Padro"/>
        <w:autoSpaceDE w:val="0"/>
        <w:jc w:val="center"/>
        <w:rPr>
          <w:rFonts w:ascii="Chalkboard" w:hAnsi="Chalkboard" w:cs="Chalkboard"/>
          <w:sz w:val="23"/>
          <w:szCs w:val="23"/>
          <w:lang w:eastAsia="ar-SA"/>
        </w:rPr>
      </w:pPr>
    </w:p>
    <w:p w:rsidR="00CF6288" w:rsidRPr="00ED74EC" w:rsidRDefault="00CF6288"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CF6288" w:rsidRPr="00ED74EC" w:rsidRDefault="00CF6288" w:rsidP="00ED06CD">
      <w:pPr>
        <w:pStyle w:val="Padro"/>
        <w:rPr>
          <w:rFonts w:ascii="Chalkboard" w:hAnsi="Chalkboard" w:cs="Chalkboard"/>
          <w:b/>
          <w:bCs/>
          <w:sz w:val="28"/>
          <w:szCs w:val="28"/>
        </w:rPr>
      </w:pPr>
      <w:r w:rsidRPr="00ED74EC">
        <w:rPr>
          <w:rFonts w:ascii="Chalkboard" w:hAnsi="Chalkboard" w:cs="Chalkboard"/>
          <w:b/>
          <w:bCs/>
          <w:sz w:val="28"/>
          <w:szCs w:val="28"/>
        </w:rPr>
        <w:t>Subsistema Mercado Virtual</w:t>
      </w:r>
    </w:p>
    <w:p w:rsidR="00CF6288" w:rsidRPr="00ED74EC" w:rsidRDefault="00CF6288" w:rsidP="00ED06CD">
      <w:pPr>
        <w:pStyle w:val="Padro"/>
        <w:rPr>
          <w:rFonts w:ascii="Chalkboard" w:hAnsi="Chalkboard" w:cs="Chalkboard"/>
          <w:b/>
          <w:bCs/>
          <w:sz w:val="28"/>
          <w:szCs w:val="28"/>
        </w:rPr>
      </w:pP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java.util.ArrayList</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java.util.Iterator</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java.util.List</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class</w:t>
      </w:r>
      <w:proofErr w:type="spellEnd"/>
      <w:r w:rsidRPr="00ED74EC">
        <w:rPr>
          <w:rFonts w:ascii="Chalkboard" w:hAnsi="Chalkboard" w:cs="Chalkboard"/>
          <w:b/>
          <w:bCs/>
          <w:sz w:val="20"/>
          <w:szCs w:val="20"/>
        </w:rPr>
        <w:t xml:space="preserve"> Carrinho {</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private</w:t>
      </w:r>
      <w:proofErr w:type="spellEnd"/>
      <w:proofErr w:type="gramEnd"/>
      <w:r w:rsidRPr="00ED74EC">
        <w:rPr>
          <w:rFonts w:ascii="Chalkboard" w:hAnsi="Chalkboard" w:cs="Chalkboard"/>
          <w:b/>
          <w:bCs/>
          <w:sz w:val="20"/>
          <w:szCs w:val="20"/>
        </w:rPr>
        <w:t xml:space="preserve"> Carrinho()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671E17">
        <w:rPr>
          <w:rFonts w:ascii="Chalkboard" w:hAnsi="Chalkboard" w:cs="Chalkboard"/>
          <w:b/>
          <w:bCs/>
          <w:sz w:val="20"/>
          <w:szCs w:val="20"/>
          <w:lang w:val="en-US"/>
        </w:rPr>
        <w:t>listaDeCompas</w:t>
      </w:r>
      <w:proofErr w:type="spellEnd"/>
      <w:r w:rsidRPr="00671E17">
        <w:rPr>
          <w:rFonts w:ascii="Chalkboard" w:hAnsi="Chalkboard" w:cs="Chalkboard"/>
          <w:b/>
          <w:bCs/>
          <w:sz w:val="20"/>
          <w:szCs w:val="20"/>
          <w:lang w:val="en-US"/>
        </w:rPr>
        <w:t xml:space="preserve"> = new </w:t>
      </w:r>
      <w:proofErr w:type="spellStart"/>
      <w:r w:rsidRPr="00671E17">
        <w:rPr>
          <w:rFonts w:ascii="Chalkboard" w:hAnsi="Chalkboard" w:cs="Chalkboard"/>
          <w:b/>
          <w:bCs/>
          <w:sz w:val="20"/>
          <w:szCs w:val="20"/>
          <w:lang w:val="en-US"/>
        </w:rPr>
        <w:t>ArrayList</w:t>
      </w:r>
      <w:proofErr w:type="spellEnd"/>
      <w:r w:rsidRPr="00671E17">
        <w:rPr>
          <w:rFonts w:ascii="Chalkboard" w:hAnsi="Chalkboard" w:cs="Chalkboard"/>
          <w:b/>
          <w:bCs/>
          <w:sz w:val="20"/>
          <w:szCs w:val="20"/>
          <w:lang w:val="en-US"/>
        </w:rPr>
        <w:t>&lt;</w:t>
      </w:r>
      <w:proofErr w:type="gramStart"/>
      <w:r w:rsidRPr="00671E17">
        <w:rPr>
          <w:rFonts w:ascii="Chalkboard" w:hAnsi="Chalkboard" w:cs="Chalkboard"/>
          <w:b/>
          <w:bCs/>
          <w:sz w:val="20"/>
          <w:szCs w:val="20"/>
          <w:lang w:val="en-US"/>
        </w:rPr>
        <w:t>&gt;(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void </w:t>
      </w:r>
      <w:proofErr w:type="spellStart"/>
      <w:proofErr w:type="gramStart"/>
      <w:r w:rsidRPr="00671E17">
        <w:rPr>
          <w:rFonts w:ascii="Chalkboard" w:hAnsi="Chalkboard" w:cs="Chalkboard"/>
          <w:b/>
          <w:bCs/>
          <w:sz w:val="20"/>
          <w:szCs w:val="20"/>
          <w:lang w:val="en-US"/>
        </w:rPr>
        <w:t>adicionar</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p)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double total = 0;</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for (Iterator&lt;</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&gt; p = </w:t>
      </w:r>
      <w:proofErr w:type="spellStart"/>
      <w:r w:rsidRPr="00671E17">
        <w:rPr>
          <w:rFonts w:ascii="Chalkboard" w:hAnsi="Chalkboard" w:cs="Chalkboard"/>
          <w:b/>
          <w:bCs/>
          <w:sz w:val="20"/>
          <w:szCs w:val="20"/>
          <w:lang w:val="en-US"/>
        </w:rPr>
        <w:t>listaDeCompas.iterator</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p.hasNext</w:t>
      </w:r>
      <w:proofErr w:type="spellEnd"/>
      <w:proofErr w:type="gramEnd"/>
      <w:r w:rsidRPr="00671E17">
        <w:rPr>
          <w:rFonts w:ascii="Chalkboard" w:hAnsi="Chalkboard" w:cs="Chalkboard"/>
          <w:b/>
          <w:bCs/>
          <w:sz w:val="20"/>
          <w:szCs w:val="20"/>
          <w:lang w:val="en-US"/>
        </w:rPr>
        <w:t>();) {</w:t>
      </w:r>
    </w:p>
    <w:p w:rsidR="00CF6288" w:rsidRPr="00ED74EC"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proofErr w:type="gramStart"/>
      <w:r w:rsidRPr="00ED74EC">
        <w:rPr>
          <w:rFonts w:ascii="Chalkboard" w:hAnsi="Chalkboard" w:cs="Chalkboard"/>
          <w:b/>
          <w:bCs/>
          <w:sz w:val="20"/>
          <w:szCs w:val="20"/>
        </w:rPr>
        <w:t>p.next</w:t>
      </w:r>
      <w:proofErr w:type="spellEnd"/>
      <w:proofErr w:type="gram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 </w:t>
      </w:r>
      <w:proofErr w:type="spellStart"/>
      <w:proofErr w:type="gramStart"/>
      <w:r w:rsidRPr="00ED74EC">
        <w:rPr>
          <w:rFonts w:ascii="Chalkboard" w:hAnsi="Chalkboard" w:cs="Chalkboard"/>
          <w:b/>
          <w:bCs/>
          <w:sz w:val="20"/>
          <w:szCs w:val="20"/>
        </w:rPr>
        <w:t>produto.getPreco</w:t>
      </w:r>
      <w:proofErr w:type="spellEnd"/>
      <w:proofErr w:type="gramEnd"/>
      <w:r w:rsidRPr="00ED74EC">
        <w:rPr>
          <w:rFonts w:ascii="Chalkboard" w:hAnsi="Chalkboard" w:cs="Chalkboard"/>
          <w:b/>
          <w:bCs/>
          <w:sz w:val="20"/>
          <w:szCs w:val="20"/>
        </w:rPr>
        <w:t>());</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total += </w:t>
      </w:r>
      <w:proofErr w:type="spellStart"/>
      <w:proofErr w:type="gramStart"/>
      <w:r w:rsidRPr="00671E17">
        <w:rPr>
          <w:rFonts w:ascii="Chalkboard" w:hAnsi="Chalkboard" w:cs="Chalkboard"/>
          <w:b/>
          <w:bCs/>
          <w:sz w:val="20"/>
          <w:szCs w:val="20"/>
          <w:lang w:val="en-US"/>
        </w:rPr>
        <w:t>produto.getPreco</w:t>
      </w:r>
      <w:proofErr w:type="spellEnd"/>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lastRenderedPageBreak/>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this.preco</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CF6288" w:rsidRPr="00ED74EC"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(Carrinho c) {</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this.carrinho</w:t>
      </w:r>
      <w:proofErr w:type="spellEnd"/>
      <w:proofErr w:type="gramEnd"/>
      <w:r w:rsidRPr="00ED74EC">
        <w:rPr>
          <w:rFonts w:ascii="Chalkboard" w:hAnsi="Chalkboard" w:cs="Chalkboard"/>
          <w:b/>
          <w:bCs/>
          <w:sz w:val="20"/>
          <w:szCs w:val="20"/>
        </w:rPr>
        <w:t xml:space="preserve"> = c;</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Carrinho </w:t>
      </w:r>
      <w:proofErr w:type="spell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return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.Map</w:t>
      </w:r>
      <w:proofErr w:type="spell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BancoDeDados</w:t>
      </w:r>
      <w:proofErr w:type="spellEnd"/>
      <w:r w:rsidRPr="00671E17">
        <w:rPr>
          <w:rFonts w:ascii="Chalkboard" w:hAnsi="Chalkboard" w:cs="Chalkboard"/>
          <w:b/>
          <w:bCs/>
          <w:sz w:val="22"/>
          <w:szCs w:val="22"/>
          <w:lang w:val="en-US"/>
        </w:rPr>
        <w:t xml:space="preserve">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Map&lt;Integer,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&gt; </w:t>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Map&lt;Integer,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&gt; </w:t>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proofErr w:type="gramStart"/>
      <w:r w:rsidRPr="00671E17">
        <w:rPr>
          <w:rFonts w:ascii="Chalkboard" w:hAnsi="Chalkboard" w:cs="Chalkboard"/>
          <w:b/>
          <w:bCs/>
          <w:sz w:val="22"/>
          <w:szCs w:val="22"/>
          <w:lang w:val="en-US"/>
        </w:rPr>
        <w:t>BancoDeDados</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ED74EC" w:rsidRDefault="00CF6288" w:rsidP="003664ED">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ED74EC">
        <w:rPr>
          <w:rFonts w:ascii="Chalkboard" w:hAnsi="Chalkboard" w:cs="Chalkboard"/>
          <w:b/>
          <w:bCs/>
          <w:sz w:val="22"/>
          <w:szCs w:val="22"/>
        </w:rPr>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 </w:t>
      </w:r>
      <w:proofErr w:type="spellStart"/>
      <w:proofErr w:type="gramStart"/>
      <w:r w:rsidRPr="00ED74EC">
        <w:rPr>
          <w:rFonts w:ascii="Chalkboard" w:hAnsi="Chalkboard" w:cs="Chalkboard"/>
          <w:b/>
          <w:bCs/>
          <w:sz w:val="22"/>
          <w:szCs w:val="22"/>
        </w:rPr>
        <w:t>cliente.getId</w:t>
      </w:r>
      <w:proofErr w:type="spellEnd"/>
      <w:proofErr w:type="gramEnd"/>
      <w:r w:rsidRPr="00ED74EC">
        <w:rPr>
          <w:rFonts w:ascii="Chalkboard" w:hAnsi="Chalkboard" w:cs="Chalkboard"/>
          <w:b/>
          <w:bCs/>
          <w:sz w:val="22"/>
          <w:szCs w:val="22"/>
        </w:rPr>
        <w:t>() + ", Valor: " + valor);</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(Cliente cliente) {</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clientesById.put</w:t>
      </w:r>
      <w:proofErr w:type="spellEnd"/>
      <w:r w:rsidRPr="00ED74EC">
        <w:rPr>
          <w:rFonts w:ascii="Chalkboard" w:hAnsi="Chalkboard" w:cs="Chalkboard"/>
          <w:b/>
          <w:bCs/>
          <w:sz w:val="22"/>
          <w:szCs w:val="22"/>
        </w:rPr>
        <w:t>(</w:t>
      </w:r>
      <w:proofErr w:type="spellStart"/>
      <w:proofErr w:type="gramEnd"/>
      <w:r w:rsidRPr="00ED74EC">
        <w:rPr>
          <w:rFonts w:ascii="Chalkboard" w:hAnsi="Chalkboard" w:cs="Chalkboard"/>
          <w:b/>
          <w:bCs/>
          <w:sz w:val="22"/>
          <w:szCs w:val="22"/>
        </w:rPr>
        <w:t>cliente.getId</w:t>
      </w:r>
      <w:proofErr w:type="spellEnd"/>
      <w:r w:rsidRPr="00ED74EC">
        <w:rPr>
          <w:rFonts w:ascii="Chalkboard" w:hAnsi="Chalkboard" w:cs="Chalkboard"/>
          <w:b/>
          <w:bCs/>
          <w:sz w:val="22"/>
          <w:szCs w:val="22"/>
        </w:rPr>
        <w:t>(), cliente);</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w:t>
      </w:r>
    </w:p>
    <w:p w:rsidR="00CF6288" w:rsidRPr="00ED74EC" w:rsidRDefault="00CF6288" w:rsidP="00ED06CD">
      <w:pPr>
        <w:pStyle w:val="Padro"/>
        <w:rPr>
          <w:rFonts w:ascii="Chalkboard" w:hAnsi="Chalkboard" w:cs="Chalkboard"/>
          <w:b/>
          <w:bCs/>
          <w:sz w:val="22"/>
          <w:szCs w:val="22"/>
        </w:rPr>
      </w:pPr>
    </w:p>
    <w:p w:rsidR="00CF6288" w:rsidRPr="00ED74EC" w:rsidRDefault="00CF6288" w:rsidP="00ED06CD">
      <w:pPr>
        <w:pStyle w:val="Padro"/>
        <w:widowControl w:val="0"/>
        <w:suppressAutoHyphens w:val="0"/>
        <w:autoSpaceDE w:val="0"/>
        <w:autoSpaceDN w:val="0"/>
        <w:adjustRightInd w:val="0"/>
        <w:rPr>
          <w:rFonts w:ascii="Chalkboard" w:hAnsi="Chalkboard" w:cs="Chalkboard"/>
          <w:b/>
          <w:bCs/>
          <w:sz w:val="28"/>
          <w:szCs w:val="28"/>
          <w:u w:val="single"/>
        </w:rPr>
      </w:pPr>
      <w:proofErr w:type="spellStart"/>
      <w:r w:rsidRPr="00ED74EC">
        <w:rPr>
          <w:rFonts w:ascii="Chalkboard" w:hAnsi="Chalkboard" w:cs="Chalkboard"/>
          <w:b/>
          <w:bCs/>
          <w:sz w:val="28"/>
          <w:szCs w:val="28"/>
          <w:u w:val="single"/>
        </w:rPr>
        <w:lastRenderedPageBreak/>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Application</w:t>
      </w:r>
      <w:proofErr w:type="spellEnd"/>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q1.mercadovirtual.BancoDeDados;</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q1.mercadovirtual.Carrinho;</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q1.mercadovirtual.Cliente;</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q1.mercadovirtual.Produto;</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public static void main(</w:t>
      </w:r>
      <w:proofErr w:type="gramStart"/>
      <w:r w:rsidRPr="00671E17">
        <w:rPr>
          <w:rFonts w:ascii="Chalkboard" w:hAnsi="Chalkboard" w:cs="Chalkboard"/>
          <w:b/>
          <w:bCs/>
          <w:sz w:val="22"/>
          <w:szCs w:val="22"/>
          <w:lang w:val="en-US"/>
        </w:rPr>
        <w:t>String[</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CF6288" w:rsidRPr="00ED74EC" w:rsidRDefault="00CF6288"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cliente.adicionarCarrinho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banco.registrarCliente</w:t>
      </w:r>
      <w:proofErr w:type="spellEnd"/>
      <w:proofErr w:type="gramEnd"/>
      <w:r w:rsidRPr="00ED74EC">
        <w:rPr>
          <w:rFonts w:ascii="Chalkboard" w:hAnsi="Chalkboard" w:cs="Chalkboard"/>
          <w:b/>
          <w:bCs/>
          <w:sz w:val="22"/>
          <w:szCs w:val="22"/>
        </w:rPr>
        <w:t>(cliente);</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(223);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(342);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double</w:t>
      </w:r>
      <w:proofErr w:type="spellEnd"/>
      <w:proofErr w:type="gramEnd"/>
      <w:r w:rsidRPr="00ED74EC">
        <w:rPr>
          <w:rFonts w:ascii="Chalkboard" w:hAnsi="Chalkboard" w:cs="Chalkboard"/>
          <w:b/>
          <w:bCs/>
          <w:sz w:val="22"/>
          <w:szCs w:val="22"/>
        </w:rPr>
        <w:t xml:space="preserve"> valor = </w:t>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banco.processarPagamento</w:t>
      </w:r>
      <w:proofErr w:type="spellEnd"/>
      <w:proofErr w:type="gramEnd"/>
      <w:r w:rsidRPr="00ED74EC">
        <w:rPr>
          <w:rFonts w:ascii="Chalkboard" w:hAnsi="Chalkboard" w:cs="Chalkboard"/>
          <w:b/>
          <w:bCs/>
          <w:sz w:val="22"/>
          <w:szCs w:val="22"/>
        </w:rPr>
        <w:t>(cliente, valor);</w:t>
      </w:r>
    </w:p>
    <w:p w:rsidR="00CF6288" w:rsidRPr="00671E17" w:rsidRDefault="00CF6288"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p>
    <w:p w:rsidR="00CF6288" w:rsidRPr="00671E17" w:rsidRDefault="00CF6288" w:rsidP="002E492C">
      <w:pPr>
        <w:pStyle w:val="Padro"/>
        <w:rPr>
          <w:rFonts w:ascii="Chalkboard" w:hAnsi="Chalkboard" w:cs="Chalkboard"/>
          <w:b/>
          <w:bCs/>
          <w:color w:val="FF0000"/>
        </w:rPr>
      </w:pPr>
    </w:p>
    <w:sectPr w:rsidR="00CF6288"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5pt;height:15pt" o:bullet="t" filled="t">
        <v:fill color2="black"/>
        <v:imagedata r:id="rId1" o:title=""/>
      </v:shape>
    </w:pict>
  </w:numPicBullet>
  <w:numPicBullet w:numPicBulletId="1">
    <w:pict>
      <v:shape id="_x0000_i1083"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1C19"/>
    <w:rsid w:val="00094421"/>
    <w:rsid w:val="000F1820"/>
    <w:rsid w:val="00154F2B"/>
    <w:rsid w:val="001922A3"/>
    <w:rsid w:val="001F09D0"/>
    <w:rsid w:val="00206259"/>
    <w:rsid w:val="002370E9"/>
    <w:rsid w:val="00263430"/>
    <w:rsid w:val="002A72B3"/>
    <w:rsid w:val="002E492C"/>
    <w:rsid w:val="00307650"/>
    <w:rsid w:val="00346431"/>
    <w:rsid w:val="0035063A"/>
    <w:rsid w:val="0035162D"/>
    <w:rsid w:val="0035745F"/>
    <w:rsid w:val="003664ED"/>
    <w:rsid w:val="00374B81"/>
    <w:rsid w:val="00392F2A"/>
    <w:rsid w:val="003A072C"/>
    <w:rsid w:val="003C003E"/>
    <w:rsid w:val="003D4C03"/>
    <w:rsid w:val="003F21F6"/>
    <w:rsid w:val="00411C15"/>
    <w:rsid w:val="00427641"/>
    <w:rsid w:val="004302BC"/>
    <w:rsid w:val="00455326"/>
    <w:rsid w:val="00461DC9"/>
    <w:rsid w:val="00470877"/>
    <w:rsid w:val="004A4A5F"/>
    <w:rsid w:val="004B1072"/>
    <w:rsid w:val="004E2637"/>
    <w:rsid w:val="004F7028"/>
    <w:rsid w:val="004F7241"/>
    <w:rsid w:val="004F7685"/>
    <w:rsid w:val="00505FE5"/>
    <w:rsid w:val="00560401"/>
    <w:rsid w:val="005C2610"/>
    <w:rsid w:val="005D0330"/>
    <w:rsid w:val="005E414A"/>
    <w:rsid w:val="006077A8"/>
    <w:rsid w:val="00614B78"/>
    <w:rsid w:val="006404CF"/>
    <w:rsid w:val="00671E17"/>
    <w:rsid w:val="006958DF"/>
    <w:rsid w:val="007952D3"/>
    <w:rsid w:val="007C4A16"/>
    <w:rsid w:val="007D4687"/>
    <w:rsid w:val="009D12D4"/>
    <w:rsid w:val="009F1B26"/>
    <w:rsid w:val="00A02853"/>
    <w:rsid w:val="00A049DC"/>
    <w:rsid w:val="00A13A1E"/>
    <w:rsid w:val="00A167FE"/>
    <w:rsid w:val="00A37658"/>
    <w:rsid w:val="00A4539E"/>
    <w:rsid w:val="00AD0EE6"/>
    <w:rsid w:val="00AF13F3"/>
    <w:rsid w:val="00B23B43"/>
    <w:rsid w:val="00B25EDD"/>
    <w:rsid w:val="00B45419"/>
    <w:rsid w:val="00BC488A"/>
    <w:rsid w:val="00BF477E"/>
    <w:rsid w:val="00CF6288"/>
    <w:rsid w:val="00D66630"/>
    <w:rsid w:val="00DC1C19"/>
    <w:rsid w:val="00DD7881"/>
    <w:rsid w:val="00E41ADB"/>
    <w:rsid w:val="00E56063"/>
    <w:rsid w:val="00EA005D"/>
    <w:rsid w:val="00EA233E"/>
    <w:rsid w:val="00ED06CD"/>
    <w:rsid w:val="00ED74EC"/>
    <w:rsid w:val="00EF74F3"/>
    <w:rsid w:val="00F25AB8"/>
    <w:rsid w:val="00F52B82"/>
    <w:rsid w:val="00F8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10FE2"/>
  <w15:docId w15:val="{5990624D-8161-4CAB-8E85-2D5465C8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link w:val="Corpodetexto"/>
    <w:uiPriority w:val="99"/>
    <w:semiHidden/>
    <w:rsid w:val="00A47F8C"/>
    <w:rPr>
      <w:rFonts w:ascii="Cambria" w:eastAsia="SimSun" w:hAnsi="Cambria" w:cs="Cambria"/>
      <w:kern w:val="1"/>
      <w:sz w:val="24"/>
      <w:szCs w:val="24"/>
      <w:lang w:eastAsia="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2338">
      <w:marLeft w:val="0"/>
      <w:marRight w:val="0"/>
      <w:marTop w:val="0"/>
      <w:marBottom w:val="0"/>
      <w:divBdr>
        <w:top w:val="none" w:sz="0" w:space="0" w:color="auto"/>
        <w:left w:val="none" w:sz="0" w:space="0" w:color="auto"/>
        <w:bottom w:val="none" w:sz="0" w:space="0" w:color="auto"/>
        <w:right w:val="none" w:sz="0" w:space="0" w:color="auto"/>
      </w:divBdr>
    </w:div>
    <w:div w:id="590772339">
      <w:marLeft w:val="0"/>
      <w:marRight w:val="0"/>
      <w:marTop w:val="0"/>
      <w:marBottom w:val="0"/>
      <w:divBdr>
        <w:top w:val="none" w:sz="0" w:space="0" w:color="auto"/>
        <w:left w:val="none" w:sz="0" w:space="0" w:color="auto"/>
        <w:bottom w:val="none" w:sz="0" w:space="0" w:color="auto"/>
        <w:right w:val="none" w:sz="0" w:space="0" w:color="auto"/>
      </w:divBdr>
    </w:div>
    <w:div w:id="590772340">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 w:id="590772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fontTable" Target="fontTable.xm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1725</Words>
  <Characters>9315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O Padrão Strategy</vt:lpstr>
    </vt:vector>
  </TitlesOfParts>
  <Company>ITA</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fernandofms</dc:creator>
  <cp:keywords/>
  <dc:description/>
  <cp:lastModifiedBy>Eduardo H. F. Silva</cp:lastModifiedBy>
  <cp:revision>2</cp:revision>
  <cp:lastPrinted>2015-10-27T06:52:00Z</cp:lastPrinted>
  <dcterms:created xsi:type="dcterms:W3CDTF">2017-10-10T13:55:00Z</dcterms:created>
  <dcterms:modified xsi:type="dcterms:W3CDTF">2017-10-10T13:55:00Z</dcterms:modified>
</cp:coreProperties>
</file>